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C40" w:rsidRDefault="00B675F1" w:rsidP="00B675F1">
      <w:pPr>
        <w:pStyle w:val="a5"/>
      </w:pPr>
      <w:r>
        <w:rPr>
          <w:rFonts w:hint="eastAsia"/>
        </w:rPr>
        <w:t>真流量网站</w:t>
      </w:r>
    </w:p>
    <w:p w:rsidR="00B675F1" w:rsidRDefault="00CC774C" w:rsidP="00CC774C">
      <w:pPr>
        <w:pStyle w:val="1"/>
        <w:numPr>
          <w:ilvl w:val="0"/>
          <w:numId w:val="1"/>
        </w:numPr>
      </w:pPr>
      <w:r>
        <w:rPr>
          <w:rFonts w:hint="eastAsia"/>
        </w:rPr>
        <w:t>接口</w:t>
      </w:r>
    </w:p>
    <w:p w:rsidR="00CC774C" w:rsidRDefault="00CC774C" w:rsidP="000701D8">
      <w:pPr>
        <w:pStyle w:val="2"/>
        <w:numPr>
          <w:ilvl w:val="0"/>
          <w:numId w:val="10"/>
        </w:numPr>
      </w:pPr>
      <w:r>
        <w:rPr>
          <w:rFonts w:hint="eastAsia"/>
        </w:rPr>
        <w:t>发布的接口</w:t>
      </w:r>
    </w:p>
    <w:p w:rsidR="00CC774C" w:rsidRDefault="00881C7A" w:rsidP="00881C7A">
      <w:pPr>
        <w:pStyle w:val="3"/>
        <w:numPr>
          <w:ilvl w:val="2"/>
          <w:numId w:val="11"/>
        </w:numPr>
      </w:pPr>
      <w:r>
        <w:rPr>
          <w:rFonts w:hint="eastAsia"/>
        </w:rPr>
        <w:t>获取余额</w:t>
      </w:r>
    </w:p>
    <w:p w:rsidR="00881C7A" w:rsidRDefault="00CF1D62" w:rsidP="00881C7A">
      <w:r>
        <w:rPr>
          <w:rFonts w:hint="eastAsia"/>
        </w:rPr>
        <w:t>请求地址</w:t>
      </w:r>
      <w:r>
        <w:rPr>
          <w:rFonts w:hint="eastAsia"/>
        </w:rPr>
        <w:t>:http://localhost:8080/zhenapp</w:t>
      </w:r>
      <w:r w:rsidRPr="00CF1D62">
        <w:t>/api/platform/searchBalance/{partnerId}/{password}</w:t>
      </w:r>
    </w:p>
    <w:p w:rsidR="00CF1D62" w:rsidRDefault="00A95CBC" w:rsidP="00881C7A">
      <w:r>
        <w:rPr>
          <w:rFonts w:hint="eastAsia"/>
        </w:rPr>
        <w:t>http://localhost:8080/zhenapp</w:t>
      </w:r>
      <w:r w:rsidRPr="00A95CBC">
        <w:t xml:space="preserve"> /api/platform/searchBalance</w:t>
      </w:r>
    </w:p>
    <w:p w:rsidR="00CF1D62" w:rsidRDefault="00CF1D62" w:rsidP="00881C7A">
      <w:r>
        <w:rPr>
          <w:rFonts w:hint="eastAsia"/>
        </w:rPr>
        <w:t>参数说明：</w:t>
      </w:r>
    </w:p>
    <w:tbl>
      <w:tblPr>
        <w:tblpPr w:leftFromText="180" w:rightFromText="180" w:vertAnchor="text" w:horzAnchor="margin" w:tblpY="136"/>
        <w:tblW w:w="8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4"/>
        <w:gridCol w:w="2155"/>
        <w:gridCol w:w="2155"/>
        <w:gridCol w:w="2156"/>
      </w:tblGrid>
      <w:tr w:rsidR="00A95CBC" w:rsidTr="00A95CBC">
        <w:trPr>
          <w:trHeight w:val="620"/>
        </w:trPr>
        <w:tc>
          <w:tcPr>
            <w:tcW w:w="2154" w:type="dxa"/>
            <w:shd w:val="clear" w:color="auto" w:fill="auto"/>
          </w:tcPr>
          <w:p w:rsidR="00A95CBC" w:rsidRDefault="00A95CBC" w:rsidP="00A95CB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55" w:type="dxa"/>
            <w:shd w:val="clear" w:color="auto" w:fill="auto"/>
          </w:tcPr>
          <w:p w:rsidR="00A95CBC" w:rsidRDefault="00A95CBC" w:rsidP="00A95CBC">
            <w:r>
              <w:rPr>
                <w:rFonts w:hint="eastAsia"/>
              </w:rPr>
              <w:t>是否必填</w:t>
            </w:r>
          </w:p>
        </w:tc>
        <w:tc>
          <w:tcPr>
            <w:tcW w:w="2155" w:type="dxa"/>
            <w:shd w:val="clear" w:color="auto" w:fill="auto"/>
          </w:tcPr>
          <w:p w:rsidR="00A95CBC" w:rsidRDefault="00A95CBC" w:rsidP="00A95CBC">
            <w:r>
              <w:rPr>
                <w:rFonts w:hint="eastAsia"/>
              </w:rPr>
              <w:t>数据类型</w:t>
            </w:r>
          </w:p>
        </w:tc>
        <w:tc>
          <w:tcPr>
            <w:tcW w:w="2156" w:type="dxa"/>
            <w:shd w:val="clear" w:color="auto" w:fill="auto"/>
          </w:tcPr>
          <w:p w:rsidR="00A95CBC" w:rsidRDefault="00A95CBC" w:rsidP="00A95CBC">
            <w:r>
              <w:rPr>
                <w:rFonts w:hint="eastAsia"/>
              </w:rPr>
              <w:t>说明</w:t>
            </w:r>
          </w:p>
          <w:p w:rsidR="00A95CBC" w:rsidRDefault="00A95CBC" w:rsidP="00A95CBC"/>
        </w:tc>
      </w:tr>
      <w:tr w:rsidR="00A95CBC" w:rsidTr="00A95CBC">
        <w:trPr>
          <w:trHeight w:val="315"/>
        </w:trPr>
        <w:tc>
          <w:tcPr>
            <w:tcW w:w="2154" w:type="dxa"/>
            <w:shd w:val="clear" w:color="auto" w:fill="auto"/>
          </w:tcPr>
          <w:p w:rsidR="00A95CBC" w:rsidRDefault="00A95CBC" w:rsidP="00A95CBC">
            <w:r w:rsidRPr="00CF1D62">
              <w:t>partnerId</w:t>
            </w:r>
          </w:p>
        </w:tc>
        <w:tc>
          <w:tcPr>
            <w:tcW w:w="2155" w:type="dxa"/>
            <w:shd w:val="clear" w:color="auto" w:fill="auto"/>
          </w:tcPr>
          <w:p w:rsidR="00A95CBC" w:rsidRDefault="00A95CBC" w:rsidP="00A95CBC">
            <w:r>
              <w:rPr>
                <w:rFonts w:hint="eastAsia"/>
              </w:rPr>
              <w:t>是</w:t>
            </w:r>
          </w:p>
        </w:tc>
        <w:tc>
          <w:tcPr>
            <w:tcW w:w="2155" w:type="dxa"/>
            <w:shd w:val="clear" w:color="auto" w:fill="auto"/>
          </w:tcPr>
          <w:p w:rsidR="00A95CBC" w:rsidRDefault="00A95CBC" w:rsidP="00A95CBC">
            <w:r>
              <w:rPr>
                <w:rFonts w:hint="eastAsia"/>
              </w:rPr>
              <w:t>string</w:t>
            </w:r>
          </w:p>
        </w:tc>
        <w:tc>
          <w:tcPr>
            <w:tcW w:w="2156" w:type="dxa"/>
            <w:shd w:val="clear" w:color="auto" w:fill="auto"/>
          </w:tcPr>
          <w:p w:rsidR="00A95CBC" w:rsidRDefault="00A95CBC" w:rsidP="00A95CBC">
            <w:r>
              <w:rPr>
                <w:rFonts w:hint="eastAsia"/>
              </w:rPr>
              <w:t>用户名</w:t>
            </w:r>
          </w:p>
        </w:tc>
      </w:tr>
      <w:tr w:rsidR="00A95CBC" w:rsidTr="00A95CBC">
        <w:trPr>
          <w:trHeight w:val="315"/>
        </w:trPr>
        <w:tc>
          <w:tcPr>
            <w:tcW w:w="2154" w:type="dxa"/>
            <w:shd w:val="clear" w:color="auto" w:fill="auto"/>
          </w:tcPr>
          <w:p w:rsidR="00A95CBC" w:rsidRDefault="00A95CBC" w:rsidP="00A95CBC">
            <w:r w:rsidRPr="00CF1D62">
              <w:t>password</w:t>
            </w:r>
          </w:p>
        </w:tc>
        <w:tc>
          <w:tcPr>
            <w:tcW w:w="2155" w:type="dxa"/>
            <w:shd w:val="clear" w:color="auto" w:fill="auto"/>
          </w:tcPr>
          <w:p w:rsidR="00A95CBC" w:rsidRDefault="00A95CBC" w:rsidP="00A95CBC">
            <w:r>
              <w:rPr>
                <w:rFonts w:hint="eastAsia"/>
              </w:rPr>
              <w:t>是</w:t>
            </w:r>
          </w:p>
        </w:tc>
        <w:tc>
          <w:tcPr>
            <w:tcW w:w="2155" w:type="dxa"/>
            <w:shd w:val="clear" w:color="auto" w:fill="auto"/>
          </w:tcPr>
          <w:p w:rsidR="00A95CBC" w:rsidRDefault="00A95CBC" w:rsidP="00A95CBC">
            <w:r>
              <w:rPr>
                <w:rFonts w:hint="eastAsia"/>
              </w:rPr>
              <w:t>string</w:t>
            </w:r>
          </w:p>
        </w:tc>
        <w:tc>
          <w:tcPr>
            <w:tcW w:w="2156" w:type="dxa"/>
            <w:shd w:val="clear" w:color="auto" w:fill="auto"/>
          </w:tcPr>
          <w:p w:rsidR="00A95CBC" w:rsidRDefault="00A95CBC" w:rsidP="00A95CBC">
            <w:r>
              <w:rPr>
                <w:rFonts w:hint="eastAsia"/>
              </w:rPr>
              <w:t>密码</w:t>
            </w:r>
          </w:p>
        </w:tc>
      </w:tr>
      <w:tr w:rsidR="00A95CBC" w:rsidTr="00A95CBC">
        <w:trPr>
          <w:trHeight w:val="315"/>
        </w:trPr>
        <w:tc>
          <w:tcPr>
            <w:tcW w:w="2154" w:type="dxa"/>
            <w:shd w:val="clear" w:color="auto" w:fill="auto"/>
          </w:tcPr>
          <w:p w:rsidR="00A95CBC" w:rsidRPr="00CF1D62" w:rsidRDefault="00A95CBC" w:rsidP="00A95CBC"/>
        </w:tc>
        <w:tc>
          <w:tcPr>
            <w:tcW w:w="2155" w:type="dxa"/>
            <w:shd w:val="clear" w:color="auto" w:fill="auto"/>
          </w:tcPr>
          <w:p w:rsidR="00A95CBC" w:rsidRDefault="00A95CBC" w:rsidP="00A95CBC"/>
        </w:tc>
        <w:tc>
          <w:tcPr>
            <w:tcW w:w="2155" w:type="dxa"/>
            <w:shd w:val="clear" w:color="auto" w:fill="auto"/>
          </w:tcPr>
          <w:p w:rsidR="00A95CBC" w:rsidRDefault="00A95CBC" w:rsidP="00A95CBC"/>
        </w:tc>
        <w:tc>
          <w:tcPr>
            <w:tcW w:w="2156" w:type="dxa"/>
            <w:shd w:val="clear" w:color="auto" w:fill="auto"/>
          </w:tcPr>
          <w:p w:rsidR="00A95CBC" w:rsidRDefault="00A95CBC" w:rsidP="00A95CBC"/>
        </w:tc>
      </w:tr>
    </w:tbl>
    <w:p w:rsidR="00A95CBC" w:rsidRDefault="00A95CBC" w:rsidP="00A95CBC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(</w:t>
      </w:r>
      <w:r>
        <w:rPr>
          <w:rFonts w:hint="eastAsia"/>
        </w:rPr>
        <w:t>如：</w:t>
      </w:r>
      <w:r>
        <w:rPr>
          <w:rFonts w:hint="eastAsia"/>
        </w:rPr>
        <w:t>{"code":200,"desc":"10000"})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A95CBC" w:rsidTr="001C2135">
        <w:tc>
          <w:tcPr>
            <w:tcW w:w="2130" w:type="dxa"/>
            <w:shd w:val="clear" w:color="auto" w:fill="auto"/>
          </w:tcPr>
          <w:p w:rsidR="00A95CBC" w:rsidRDefault="00A95CBC" w:rsidP="001C2135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  <w:shd w:val="clear" w:color="auto" w:fill="auto"/>
          </w:tcPr>
          <w:p w:rsidR="00A95CBC" w:rsidRDefault="00A95CBC" w:rsidP="001C2135">
            <w:r>
              <w:rPr>
                <w:rFonts w:hint="eastAsia"/>
              </w:rPr>
              <w:t>数据类型</w:t>
            </w:r>
          </w:p>
        </w:tc>
        <w:tc>
          <w:tcPr>
            <w:tcW w:w="2130" w:type="dxa"/>
            <w:shd w:val="clear" w:color="auto" w:fill="auto"/>
          </w:tcPr>
          <w:p w:rsidR="00A95CBC" w:rsidRDefault="00A95CBC" w:rsidP="001C2135"/>
        </w:tc>
        <w:tc>
          <w:tcPr>
            <w:tcW w:w="2130" w:type="dxa"/>
            <w:shd w:val="clear" w:color="auto" w:fill="auto"/>
          </w:tcPr>
          <w:p w:rsidR="00A95CBC" w:rsidRDefault="00A95CBC" w:rsidP="001C2135">
            <w:r>
              <w:rPr>
                <w:rFonts w:hint="eastAsia"/>
              </w:rPr>
              <w:t>说明</w:t>
            </w:r>
          </w:p>
        </w:tc>
      </w:tr>
      <w:tr w:rsidR="00A95CBC" w:rsidTr="001C2135">
        <w:tc>
          <w:tcPr>
            <w:tcW w:w="2130" w:type="dxa"/>
            <w:shd w:val="clear" w:color="auto" w:fill="auto"/>
          </w:tcPr>
          <w:p w:rsidR="00A95CBC" w:rsidRDefault="00A95CBC" w:rsidP="001C2135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  <w:shd w:val="clear" w:color="auto" w:fill="auto"/>
          </w:tcPr>
          <w:p w:rsidR="00A95CBC" w:rsidRDefault="00A95CBC" w:rsidP="001C2135"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  <w:shd w:val="clear" w:color="auto" w:fill="auto"/>
          </w:tcPr>
          <w:p w:rsidR="00A95CBC" w:rsidRDefault="00A95CBC" w:rsidP="001C2135"/>
        </w:tc>
        <w:tc>
          <w:tcPr>
            <w:tcW w:w="2130" w:type="dxa"/>
            <w:shd w:val="clear" w:color="auto" w:fill="auto"/>
          </w:tcPr>
          <w:p w:rsidR="00A95CBC" w:rsidRDefault="00A95CBC" w:rsidP="001C213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递交失败</w:t>
            </w:r>
            <w:r>
              <w:rPr>
                <w:rFonts w:hint="eastAsia"/>
              </w:rPr>
              <w:t xml:space="preserve"> 200</w:t>
            </w:r>
            <w:r>
              <w:rPr>
                <w:rFonts w:hint="eastAsia"/>
              </w:rPr>
              <w:t>递交成功</w:t>
            </w:r>
          </w:p>
        </w:tc>
      </w:tr>
      <w:tr w:rsidR="00A95CBC" w:rsidTr="001C2135">
        <w:tc>
          <w:tcPr>
            <w:tcW w:w="2130" w:type="dxa"/>
            <w:shd w:val="clear" w:color="auto" w:fill="auto"/>
          </w:tcPr>
          <w:p w:rsidR="00A95CBC" w:rsidRDefault="00A95CBC" w:rsidP="001C2135">
            <w:r>
              <w:rPr>
                <w:rFonts w:hint="eastAsia"/>
              </w:rPr>
              <w:t>desc</w:t>
            </w:r>
          </w:p>
        </w:tc>
        <w:tc>
          <w:tcPr>
            <w:tcW w:w="2130" w:type="dxa"/>
            <w:shd w:val="clear" w:color="auto" w:fill="auto"/>
          </w:tcPr>
          <w:p w:rsidR="00A95CBC" w:rsidRDefault="00A95CBC" w:rsidP="001C2135"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  <w:shd w:val="clear" w:color="auto" w:fill="auto"/>
          </w:tcPr>
          <w:p w:rsidR="00A95CBC" w:rsidRDefault="00A95CBC" w:rsidP="001C2135"/>
        </w:tc>
        <w:tc>
          <w:tcPr>
            <w:tcW w:w="2130" w:type="dxa"/>
            <w:shd w:val="clear" w:color="auto" w:fill="auto"/>
          </w:tcPr>
          <w:p w:rsidR="00A95CBC" w:rsidRDefault="00A95CBC" w:rsidP="001C2135">
            <w:r>
              <w:rPr>
                <w:rFonts w:hint="eastAsia"/>
              </w:rPr>
              <w:t>提示信息</w:t>
            </w:r>
          </w:p>
        </w:tc>
      </w:tr>
    </w:tbl>
    <w:p w:rsidR="00A95CBC" w:rsidRDefault="00A95CBC" w:rsidP="00881C7A"/>
    <w:p w:rsidR="00B77453" w:rsidRPr="00881C7A" w:rsidRDefault="00B77453" w:rsidP="00B77453">
      <w:pPr>
        <w:pStyle w:val="3"/>
        <w:numPr>
          <w:ilvl w:val="2"/>
          <w:numId w:val="11"/>
        </w:numPr>
      </w:pPr>
      <w:r>
        <w:rPr>
          <w:rFonts w:hint="eastAsia"/>
        </w:rPr>
        <w:t>递交订单（多关键词多天）</w:t>
      </w:r>
    </w:p>
    <w:p w:rsidR="0037472F" w:rsidRDefault="0037472F" w:rsidP="0086223C">
      <w:pPr>
        <w:ind w:left="420"/>
      </w:pPr>
      <w:r>
        <w:rPr>
          <w:rFonts w:hint="eastAsia"/>
        </w:rPr>
        <w:t>接口调用请求说明</w:t>
      </w:r>
    </w:p>
    <w:p w:rsidR="0037472F" w:rsidRDefault="0037472F" w:rsidP="0086223C">
      <w:pPr>
        <w:ind w:left="420"/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: </w:t>
      </w:r>
      <w:r>
        <w:rPr>
          <w:rFonts w:hint="eastAsia"/>
        </w:rPr>
        <w:t>流量</w:t>
      </w:r>
      <w:r>
        <w:rPr>
          <w:rFonts w:hint="eastAsia"/>
        </w:rPr>
        <w:t xml:space="preserve">POST </w:t>
      </w:r>
      <w:hyperlink r:id="rId9" w:history="1">
        <w:r>
          <w:rPr>
            <w:rStyle w:val="a7"/>
            <w:rFonts w:hint="eastAsia"/>
          </w:rPr>
          <w:t>http://localhost/api/platform/flow/save</w:t>
        </w:r>
      </w:hyperlink>
    </w:p>
    <w:p w:rsidR="0037472F" w:rsidRDefault="0037472F" w:rsidP="0086223C">
      <w:pPr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直通车</w:t>
      </w:r>
      <w:r>
        <w:rPr>
          <w:rFonts w:hint="eastAsia"/>
        </w:rPr>
        <w:t xml:space="preserve">POST </w:t>
      </w:r>
      <w:hyperlink r:id="rId10" w:history="1">
        <w:r>
          <w:rPr>
            <w:rStyle w:val="a7"/>
            <w:rFonts w:hint="eastAsia"/>
          </w:rPr>
          <w:t>http://localhost/api/platform/ztcflow/save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只要填流量对应的类型就可以了，参数和返回格式相同</w:t>
      </w:r>
    </w:p>
    <w:p w:rsidR="0037472F" w:rsidRDefault="0037472F" w:rsidP="0086223C">
      <w:pPr>
        <w:ind w:left="420"/>
      </w:pPr>
    </w:p>
    <w:p w:rsidR="0037472F" w:rsidRDefault="0037472F" w:rsidP="0086223C">
      <w:pPr>
        <w:ind w:left="420"/>
      </w:pPr>
      <w:r>
        <w:rPr>
          <w:rFonts w:hint="eastAsia"/>
        </w:rPr>
        <w:t>参数说明</w:t>
      </w:r>
    </w:p>
    <w:p w:rsidR="0037472F" w:rsidRDefault="0037472F" w:rsidP="0086223C">
      <w:pPr>
        <w:ind w:left="4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4"/>
        <w:gridCol w:w="2155"/>
        <w:gridCol w:w="2155"/>
        <w:gridCol w:w="2156"/>
      </w:tblGrid>
      <w:tr w:rsidR="0037472F" w:rsidTr="00EE03A5">
        <w:trPr>
          <w:trHeight w:val="620"/>
        </w:trPr>
        <w:tc>
          <w:tcPr>
            <w:tcW w:w="2154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55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是否必填</w:t>
            </w:r>
          </w:p>
        </w:tc>
        <w:tc>
          <w:tcPr>
            <w:tcW w:w="2155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数据类型</w:t>
            </w:r>
          </w:p>
        </w:tc>
        <w:tc>
          <w:tcPr>
            <w:tcW w:w="2156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说明</w:t>
            </w:r>
          </w:p>
          <w:p w:rsidR="0037472F" w:rsidRDefault="0037472F" w:rsidP="00EE03A5"/>
        </w:tc>
      </w:tr>
      <w:tr w:rsidR="0037472F" w:rsidTr="00EE03A5">
        <w:trPr>
          <w:trHeight w:val="315"/>
        </w:trPr>
        <w:tc>
          <w:tcPr>
            <w:tcW w:w="2154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partnerId</w:t>
            </w:r>
          </w:p>
        </w:tc>
        <w:tc>
          <w:tcPr>
            <w:tcW w:w="2155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</w:t>
            </w:r>
          </w:p>
        </w:tc>
        <w:tc>
          <w:tcPr>
            <w:tcW w:w="2155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string</w:t>
            </w:r>
          </w:p>
        </w:tc>
        <w:tc>
          <w:tcPr>
            <w:tcW w:w="2156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用户名</w:t>
            </w:r>
          </w:p>
        </w:tc>
      </w:tr>
      <w:tr w:rsidR="0037472F" w:rsidTr="00EE03A5">
        <w:trPr>
          <w:trHeight w:val="315"/>
        </w:trPr>
        <w:tc>
          <w:tcPr>
            <w:tcW w:w="2154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data</w:t>
            </w:r>
          </w:p>
        </w:tc>
        <w:tc>
          <w:tcPr>
            <w:tcW w:w="2155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</w:t>
            </w:r>
          </w:p>
        </w:tc>
        <w:tc>
          <w:tcPr>
            <w:tcW w:w="2155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string</w:t>
            </w:r>
          </w:p>
        </w:tc>
        <w:tc>
          <w:tcPr>
            <w:tcW w:w="2156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数据</w:t>
            </w:r>
          </w:p>
        </w:tc>
      </w:tr>
      <w:tr w:rsidR="0037472F" w:rsidTr="00EE03A5">
        <w:trPr>
          <w:trHeight w:val="315"/>
        </w:trPr>
        <w:tc>
          <w:tcPr>
            <w:tcW w:w="2154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validation</w:t>
            </w:r>
          </w:p>
        </w:tc>
        <w:tc>
          <w:tcPr>
            <w:tcW w:w="2155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</w:t>
            </w:r>
          </w:p>
        </w:tc>
        <w:tc>
          <w:tcPr>
            <w:tcW w:w="2155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string</w:t>
            </w:r>
          </w:p>
        </w:tc>
        <w:tc>
          <w:tcPr>
            <w:tcW w:w="2156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验证</w:t>
            </w:r>
          </w:p>
        </w:tc>
      </w:tr>
    </w:tbl>
    <w:p w:rsidR="0037472F" w:rsidRPr="0086223C" w:rsidRDefault="0037472F" w:rsidP="0086223C">
      <w:pPr>
        <w:ind w:left="420"/>
        <w:jc w:val="left"/>
        <w:rPr>
          <w:rFonts w:ascii="宋体" w:hAnsi="宋体"/>
          <w:color w:val="000000"/>
        </w:rPr>
      </w:pPr>
      <w:r>
        <w:rPr>
          <w:rFonts w:hint="eastAsia"/>
        </w:rPr>
        <w:t>Validation</w:t>
      </w:r>
      <w:r>
        <w:rPr>
          <w:rFonts w:hint="eastAsia"/>
        </w:rPr>
        <w:t>的验证方式采用</w:t>
      </w:r>
      <w:r w:rsidRPr="0086223C">
        <w:rPr>
          <w:rFonts w:ascii="Calibri" w:eastAsia="Calibri" w:hAnsi="Calibri" w:hint="eastAsia"/>
          <w:color w:val="000000"/>
        </w:rPr>
        <w:t>MD5(partnerid +</w:t>
      </w:r>
      <w:r w:rsidRPr="0086223C">
        <w:rPr>
          <w:rFonts w:ascii="Calibri" w:hAnsi="Calibri" w:hint="eastAsia"/>
          <w:color w:val="000000"/>
        </w:rPr>
        <w:t>密码</w:t>
      </w:r>
      <w:r w:rsidRPr="0086223C">
        <w:rPr>
          <w:rFonts w:ascii="Calibri" w:eastAsia="Calibri" w:hAnsi="Calibri" w:hint="eastAsia"/>
          <w:color w:val="000000"/>
        </w:rPr>
        <w:t>+ partnerid )</w:t>
      </w:r>
      <w:r w:rsidRPr="0086223C">
        <w:rPr>
          <w:rFonts w:ascii="宋体" w:hAnsi="宋体" w:hint="eastAsia"/>
          <w:color w:val="000000"/>
        </w:rPr>
        <w:t>，这里的加号为字符串</w:t>
      </w:r>
    </w:p>
    <w:p w:rsidR="0037472F" w:rsidRPr="0086223C" w:rsidRDefault="0037472F" w:rsidP="0086223C">
      <w:pPr>
        <w:ind w:left="420"/>
        <w:jc w:val="left"/>
        <w:rPr>
          <w:rFonts w:ascii="宋体" w:hAnsi="宋体"/>
          <w:color w:val="000000"/>
        </w:rPr>
      </w:pPr>
      <w:r w:rsidRPr="0086223C">
        <w:rPr>
          <w:rFonts w:ascii="宋体" w:hAnsi="宋体" w:hint="eastAsia"/>
          <w:color w:val="000000"/>
        </w:rPr>
        <w:lastRenderedPageBreak/>
        <w:t>连接符号。密码由系统给提供。</w:t>
      </w:r>
    </w:p>
    <w:p w:rsidR="0037472F" w:rsidRDefault="0037472F" w:rsidP="0086223C">
      <w:pPr>
        <w:ind w:left="420"/>
      </w:pPr>
      <w:r>
        <w:rPr>
          <w:rFonts w:hint="eastAsia"/>
        </w:rPr>
        <w:t>data</w:t>
      </w:r>
      <w:r>
        <w:rPr>
          <w:rFonts w:hint="eastAsia"/>
        </w:rPr>
        <w:t>是</w:t>
      </w:r>
      <w:r>
        <w:rPr>
          <w:rFonts w:hint="eastAsia"/>
        </w:rPr>
        <w:t xml:space="preserve"> JSON </w:t>
      </w:r>
      <w:r>
        <w:rPr>
          <w:rFonts w:hint="eastAsia"/>
        </w:rPr>
        <w:t>订单数据</w:t>
      </w:r>
    </w:p>
    <w:p w:rsidR="0037472F" w:rsidRDefault="0037472F" w:rsidP="0086223C">
      <w:pPr>
        <w:ind w:left="420"/>
      </w:pPr>
      <w:r>
        <w:rPr>
          <w:rFonts w:hint="eastAsia"/>
        </w:rPr>
        <w:t>data</w:t>
      </w:r>
      <w:r>
        <w:rPr>
          <w:rFonts w:hint="eastAsia"/>
        </w:rPr>
        <w:t>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99"/>
        <w:gridCol w:w="1761"/>
        <w:gridCol w:w="2131"/>
        <w:gridCol w:w="2131"/>
      </w:tblGrid>
      <w:tr w:rsidR="0037472F" w:rsidTr="00EE03A5">
        <w:tc>
          <w:tcPr>
            <w:tcW w:w="2499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6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说明</w:t>
            </w:r>
          </w:p>
          <w:p w:rsidR="0037472F" w:rsidRDefault="0037472F" w:rsidP="00EE03A5"/>
        </w:tc>
      </w:tr>
      <w:tr w:rsidR="0037472F" w:rsidTr="00EE03A5">
        <w:tc>
          <w:tcPr>
            <w:tcW w:w="2499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minPrice</w:t>
            </w:r>
          </w:p>
        </w:tc>
        <w:tc>
          <w:tcPr>
            <w:tcW w:w="176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商品价格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最低价格</w:t>
            </w:r>
            <w:r>
              <w:rPr>
                <w:rFonts w:hint="eastAsia"/>
              </w:rPr>
              <w:t>)</w:t>
            </w:r>
          </w:p>
        </w:tc>
      </w:tr>
      <w:tr w:rsidR="0037472F" w:rsidTr="00EE03A5">
        <w:tc>
          <w:tcPr>
            <w:tcW w:w="2499" w:type="dxa"/>
            <w:shd w:val="clear" w:color="auto" w:fill="auto"/>
          </w:tcPr>
          <w:p w:rsidR="0037472F" w:rsidRDefault="0037472F" w:rsidP="00EE03A5">
            <w:r w:rsidRPr="004C2DD7">
              <w:t>maxprice</w:t>
            </w:r>
          </w:p>
        </w:tc>
        <w:tc>
          <w:tcPr>
            <w:tcW w:w="176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商品价格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最高价格</w:t>
            </w:r>
            <w:r>
              <w:rPr>
                <w:rFonts w:hint="eastAsia"/>
              </w:rPr>
              <w:t>)</w:t>
            </w:r>
          </w:p>
        </w:tc>
      </w:tr>
      <w:tr w:rsidR="0037472F" w:rsidTr="00EE03A5">
        <w:tc>
          <w:tcPr>
            <w:tcW w:w="2499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totalTask</w:t>
            </w:r>
          </w:p>
        </w:tc>
        <w:tc>
          <w:tcPr>
            <w:tcW w:w="176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访客数</w:t>
            </w:r>
          </w:p>
        </w:tc>
      </w:tr>
      <w:tr w:rsidR="0037472F" w:rsidTr="00EE03A5">
        <w:tc>
          <w:tcPr>
            <w:tcW w:w="2499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totalCollectProduct</w:t>
            </w:r>
          </w:p>
        </w:tc>
        <w:tc>
          <w:tcPr>
            <w:tcW w:w="176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收藏数</w:t>
            </w:r>
          </w:p>
        </w:tc>
      </w:tr>
      <w:tr w:rsidR="0037472F" w:rsidTr="00EE03A5">
        <w:tc>
          <w:tcPr>
            <w:tcW w:w="2499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totalShoppingCart</w:t>
            </w:r>
          </w:p>
        </w:tc>
        <w:tc>
          <w:tcPr>
            <w:tcW w:w="176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加购物车数</w:t>
            </w:r>
          </w:p>
        </w:tc>
      </w:tr>
      <w:tr w:rsidR="0037472F" w:rsidTr="00EE03A5">
        <w:tc>
          <w:tcPr>
            <w:tcW w:w="2499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t</w:t>
            </w:r>
            <w:r w:rsidRPr="00E50398">
              <w:t>askstartdate</w:t>
            </w:r>
          </w:p>
        </w:tc>
        <w:tc>
          <w:tcPr>
            <w:tcW w:w="176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string(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20160506)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任务开始日期</w:t>
            </w:r>
          </w:p>
        </w:tc>
      </w:tr>
      <w:tr w:rsidR="0037472F" w:rsidTr="00EE03A5">
        <w:tc>
          <w:tcPr>
            <w:tcW w:w="2499" w:type="dxa"/>
            <w:shd w:val="clear" w:color="auto" w:fill="auto"/>
          </w:tcPr>
          <w:p w:rsidR="0037472F" w:rsidRPr="00E50398" w:rsidRDefault="0037472F" w:rsidP="00EE03A5">
            <w:r>
              <w:rPr>
                <w:rFonts w:hint="eastAsia"/>
              </w:rPr>
              <w:t>t</w:t>
            </w:r>
            <w:r w:rsidRPr="00E50398">
              <w:t>askenddate</w:t>
            </w:r>
          </w:p>
        </w:tc>
        <w:tc>
          <w:tcPr>
            <w:tcW w:w="176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string(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20160506)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任务结束日期</w:t>
            </w:r>
          </w:p>
        </w:tc>
      </w:tr>
      <w:tr w:rsidR="0037472F" w:rsidTr="00EE03A5">
        <w:tc>
          <w:tcPr>
            <w:tcW w:w="2499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kwd</w:t>
            </w:r>
          </w:p>
        </w:tc>
        <w:tc>
          <w:tcPr>
            <w:tcW w:w="176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t>S</w:t>
            </w:r>
            <w:r>
              <w:rPr>
                <w:rFonts w:hint="eastAsia"/>
              </w:rPr>
              <w:t xml:space="preserve">tring   </w:t>
            </w:r>
            <w:r>
              <w:rPr>
                <w:rFonts w:hint="eastAsia"/>
              </w:rPr>
              <w:t>多个关键词以（</w:t>
            </w:r>
            <w:r>
              <w:t>“</w:t>
            </w:r>
            <w:r>
              <w:rPr>
                <w:rFonts w:hint="eastAsia"/>
              </w:rPr>
              <w:t>====</w:t>
            </w:r>
            <w:r>
              <w:t>”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个等于符号分隔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关键词</w:t>
            </w:r>
          </w:p>
        </w:tc>
      </w:tr>
      <w:tr w:rsidR="0037472F" w:rsidTr="00EE03A5">
        <w:tc>
          <w:tcPr>
            <w:tcW w:w="2499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nid</w:t>
            </w:r>
          </w:p>
        </w:tc>
        <w:tc>
          <w:tcPr>
            <w:tcW w:w="176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宝贝</w:t>
            </w:r>
            <w:r>
              <w:rPr>
                <w:rFonts w:hint="eastAsia"/>
              </w:rPr>
              <w:t>id</w:t>
            </w:r>
          </w:p>
        </w:tc>
      </w:tr>
      <w:tr w:rsidR="0037472F" w:rsidTr="00EE03A5">
        <w:tc>
          <w:tcPr>
            <w:tcW w:w="2499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ktype</w:t>
            </w:r>
          </w:p>
        </w:tc>
        <w:tc>
          <w:tcPr>
            <w:tcW w:w="176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37472F" w:rsidRPr="00D37752" w:rsidRDefault="0037472F" w:rsidP="00EE03A5">
            <w:r w:rsidRPr="00D37752">
              <w:rPr>
                <w:rFonts w:hint="eastAsia"/>
              </w:rPr>
              <w:t>String</w:t>
            </w:r>
            <w:r w:rsidRPr="00D37752">
              <w:rPr>
                <w:rFonts w:hint="eastAsia"/>
              </w:rPr>
              <w:t>（</w:t>
            </w:r>
            <w:r w:rsidRPr="00D37752">
              <w:t xml:space="preserve">33 </w:t>
            </w:r>
            <w:r w:rsidRPr="00D37752">
              <w:t>流量</w:t>
            </w:r>
            <w:r w:rsidRPr="00D37752">
              <w:t xml:space="preserve">   34 </w:t>
            </w:r>
            <w:r w:rsidRPr="00D37752">
              <w:t>直通车</w:t>
            </w:r>
            <w:r w:rsidRPr="00D37752">
              <w:rPr>
                <w:rFonts w:hint="eastAsia"/>
              </w:rPr>
              <w:t>）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流量类型</w:t>
            </w:r>
          </w:p>
        </w:tc>
      </w:tr>
      <w:tr w:rsidR="0037472F" w:rsidTr="00EE03A5">
        <w:tc>
          <w:tcPr>
            <w:tcW w:w="2499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searchType</w:t>
            </w:r>
          </w:p>
        </w:tc>
        <w:tc>
          <w:tcPr>
            <w:tcW w:w="176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String 35</w:t>
            </w:r>
            <w:r>
              <w:t>:</w:t>
            </w:r>
            <w:r>
              <w:t>综合</w:t>
            </w:r>
            <w:r>
              <w:t xml:space="preserve"> </w:t>
            </w:r>
            <w:r>
              <w:rPr>
                <w:rFonts w:hint="eastAsia"/>
              </w:rPr>
              <w:t>36</w:t>
            </w:r>
            <w:r>
              <w:t>:</w:t>
            </w:r>
            <w:r>
              <w:t>信用</w:t>
            </w:r>
            <w:r>
              <w:t xml:space="preserve"> </w:t>
            </w:r>
            <w:r>
              <w:rPr>
                <w:rFonts w:hint="eastAsia"/>
              </w:rPr>
              <w:t>37</w:t>
            </w:r>
            <w:r>
              <w:t>:</w:t>
            </w:r>
            <w:r>
              <w:t>价格低到高</w:t>
            </w:r>
            <w:r>
              <w:t xml:space="preserve"> </w:t>
            </w:r>
            <w:r>
              <w:rPr>
                <w:rFonts w:hint="eastAsia"/>
              </w:rPr>
              <w:t>38</w:t>
            </w:r>
            <w:r>
              <w:t>:</w:t>
            </w:r>
            <w:r>
              <w:t>价格高到低</w:t>
            </w:r>
            <w:r>
              <w:t xml:space="preserve"> </w:t>
            </w:r>
            <w:r>
              <w:rPr>
                <w:rFonts w:hint="eastAsia"/>
              </w:rPr>
              <w:t>39</w:t>
            </w:r>
            <w:r>
              <w:t>:</w:t>
            </w:r>
            <w:r>
              <w:t>销量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搜索类型</w:t>
            </w:r>
          </w:p>
        </w:tc>
      </w:tr>
      <w:tr w:rsidR="0037472F" w:rsidTr="00EE03A5">
        <w:tc>
          <w:tcPr>
            <w:tcW w:w="2499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timecontrol</w:t>
            </w:r>
          </w:p>
        </w:tc>
        <w:tc>
          <w:tcPr>
            <w:tcW w:w="176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时间控制每个时间访问的访客数，一天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小时，每个时间用“，”隔开，格式如</w:t>
            </w:r>
            <w:r>
              <w:rPr>
                <w:rFonts w:hint="eastAsia"/>
              </w:rPr>
              <w:t>:0,0,0,0,0,0,0,0,0,0,0,0,0,0,20,10,0,0,0,0,0,0,0,0</w:t>
            </w:r>
          </w:p>
        </w:tc>
      </w:tr>
      <w:tr w:rsidR="0037472F" w:rsidTr="00EE03A5">
        <w:tc>
          <w:tcPr>
            <w:tcW w:w="2499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image</w:t>
            </w:r>
          </w:p>
        </w:tc>
        <w:tc>
          <w:tcPr>
            <w:tcW w:w="176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直通车图片（非直通车可不填）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auto"/>
          </w:tcPr>
          <w:p w:rsidR="0037472F" w:rsidRDefault="0037472F" w:rsidP="00EE03A5"/>
        </w:tc>
      </w:tr>
      <w:tr w:rsidR="00513C25" w:rsidTr="00EE03A5">
        <w:tc>
          <w:tcPr>
            <w:tcW w:w="2499" w:type="dxa"/>
            <w:shd w:val="clear" w:color="auto" w:fill="auto"/>
          </w:tcPr>
          <w:p w:rsidR="00513C25" w:rsidRDefault="00513C25" w:rsidP="00EE03A5">
            <w:r>
              <w:rPr>
                <w:rFonts w:hint="eastAsia"/>
              </w:rPr>
              <w:t>taskurl</w:t>
            </w:r>
          </w:p>
        </w:tc>
        <w:tc>
          <w:tcPr>
            <w:tcW w:w="1761" w:type="dxa"/>
            <w:shd w:val="clear" w:color="auto" w:fill="auto"/>
          </w:tcPr>
          <w:p w:rsidR="00513C25" w:rsidRDefault="00513C25" w:rsidP="00EE03A5">
            <w:r>
              <w:rPr>
                <w:rFonts w:hint="eastAsia"/>
              </w:rPr>
              <w:t>宝贝</w:t>
            </w:r>
            <w:r>
              <w:rPr>
                <w:rFonts w:hint="eastAsia"/>
              </w:rPr>
              <w:t>url</w:t>
            </w:r>
          </w:p>
        </w:tc>
        <w:tc>
          <w:tcPr>
            <w:tcW w:w="2131" w:type="dxa"/>
            <w:shd w:val="clear" w:color="auto" w:fill="auto"/>
          </w:tcPr>
          <w:p w:rsidR="00513C25" w:rsidRDefault="00513C25" w:rsidP="00EE03A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auto"/>
          </w:tcPr>
          <w:p w:rsidR="00513C25" w:rsidRDefault="00513C25" w:rsidP="00EE03A5"/>
        </w:tc>
      </w:tr>
      <w:tr w:rsidR="001C2135" w:rsidTr="00EE03A5">
        <w:tc>
          <w:tcPr>
            <w:tcW w:w="2499" w:type="dxa"/>
            <w:shd w:val="clear" w:color="auto" w:fill="auto"/>
          </w:tcPr>
          <w:p w:rsidR="001C2135" w:rsidRPr="001C2135" w:rsidRDefault="001C2135" w:rsidP="00EE03A5">
            <w:r w:rsidRPr="001C2135">
              <w:rPr>
                <w:rFonts w:ascii="Consolas" w:hAnsi="Consolas" w:cs="Consolas"/>
                <w:kern w:val="0"/>
                <w:sz w:val="24"/>
                <w:szCs w:val="24"/>
              </w:rPr>
              <w:t>tasktitle</w:t>
            </w:r>
          </w:p>
        </w:tc>
        <w:tc>
          <w:tcPr>
            <w:tcW w:w="1761" w:type="dxa"/>
            <w:shd w:val="clear" w:color="auto" w:fill="auto"/>
          </w:tcPr>
          <w:p w:rsidR="001C2135" w:rsidRDefault="001C2135" w:rsidP="00EE03A5">
            <w:r>
              <w:rPr>
                <w:rFonts w:hint="eastAsia"/>
              </w:rPr>
              <w:t>宝贝标题</w:t>
            </w:r>
          </w:p>
        </w:tc>
        <w:tc>
          <w:tcPr>
            <w:tcW w:w="2131" w:type="dxa"/>
            <w:shd w:val="clear" w:color="auto" w:fill="auto"/>
          </w:tcPr>
          <w:p w:rsidR="001C2135" w:rsidRDefault="001C2135" w:rsidP="00EE03A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auto"/>
          </w:tcPr>
          <w:p w:rsidR="001C2135" w:rsidRDefault="001C2135" w:rsidP="00EE03A5"/>
        </w:tc>
      </w:tr>
      <w:tr w:rsidR="001C2135" w:rsidTr="00EE03A5">
        <w:tc>
          <w:tcPr>
            <w:tcW w:w="2499" w:type="dxa"/>
            <w:shd w:val="clear" w:color="auto" w:fill="auto"/>
          </w:tcPr>
          <w:p w:rsidR="001C2135" w:rsidRPr="001C2135" w:rsidRDefault="001C2135" w:rsidP="00EE03A5">
            <w:pPr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C2135">
              <w:rPr>
                <w:rFonts w:ascii="Consolas" w:hAnsi="Consolas" w:cs="Consolas"/>
                <w:kern w:val="0"/>
                <w:sz w:val="24"/>
                <w:szCs w:val="24"/>
              </w:rPr>
              <w:t>deepclick</w:t>
            </w:r>
          </w:p>
        </w:tc>
        <w:tc>
          <w:tcPr>
            <w:tcW w:w="1761" w:type="dxa"/>
            <w:shd w:val="clear" w:color="auto" w:fill="auto"/>
          </w:tcPr>
          <w:p w:rsidR="001C2135" w:rsidRDefault="001C2135" w:rsidP="00EE03A5">
            <w:r>
              <w:rPr>
                <w:rFonts w:hint="eastAsia"/>
              </w:rPr>
              <w:t>深入点击比例</w:t>
            </w:r>
          </w:p>
        </w:tc>
        <w:tc>
          <w:tcPr>
            <w:tcW w:w="2131" w:type="dxa"/>
            <w:shd w:val="clear" w:color="auto" w:fill="auto"/>
          </w:tcPr>
          <w:p w:rsidR="001C2135" w:rsidRDefault="001C2135" w:rsidP="00EE03A5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shd w:val="clear" w:color="auto" w:fill="auto"/>
          </w:tcPr>
          <w:p w:rsidR="001C2135" w:rsidRDefault="001C2135" w:rsidP="00EE03A5">
            <w:r>
              <w:rPr>
                <w:rFonts w:hint="eastAsia"/>
              </w:rPr>
              <w:t>0~100</w:t>
            </w:r>
            <w:r>
              <w:rPr>
                <w:rFonts w:hint="eastAsia"/>
              </w:rPr>
              <w:t>之间的整数</w:t>
            </w:r>
          </w:p>
        </w:tc>
      </w:tr>
      <w:tr w:rsidR="001C2135" w:rsidTr="00EE03A5">
        <w:tc>
          <w:tcPr>
            <w:tcW w:w="2499" w:type="dxa"/>
            <w:shd w:val="clear" w:color="auto" w:fill="auto"/>
          </w:tcPr>
          <w:p w:rsidR="001C2135" w:rsidRPr="001C2135" w:rsidRDefault="001C2135" w:rsidP="00EE03A5">
            <w:pPr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C2135">
              <w:rPr>
                <w:rFonts w:ascii="Consolas" w:hAnsi="Consolas" w:cs="Consolas"/>
                <w:kern w:val="0"/>
                <w:sz w:val="24"/>
                <w:szCs w:val="24"/>
              </w:rPr>
              <w:t>shipaddress</w:t>
            </w:r>
          </w:p>
        </w:tc>
        <w:tc>
          <w:tcPr>
            <w:tcW w:w="1761" w:type="dxa"/>
            <w:shd w:val="clear" w:color="auto" w:fill="auto"/>
          </w:tcPr>
          <w:p w:rsidR="001C2135" w:rsidRDefault="001C2135" w:rsidP="00EE03A5">
            <w:r>
              <w:rPr>
                <w:rFonts w:hint="eastAsia"/>
              </w:rPr>
              <w:t>地区</w:t>
            </w:r>
          </w:p>
        </w:tc>
        <w:tc>
          <w:tcPr>
            <w:tcW w:w="2131" w:type="dxa"/>
            <w:shd w:val="clear" w:color="auto" w:fill="auto"/>
          </w:tcPr>
          <w:p w:rsidR="001C2135" w:rsidRDefault="001C2135" w:rsidP="00EE03A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auto"/>
          </w:tcPr>
          <w:p w:rsidR="001C2135" w:rsidRDefault="001C2135" w:rsidP="00EE03A5"/>
        </w:tc>
      </w:tr>
      <w:tr w:rsidR="001C2135" w:rsidTr="00EE03A5">
        <w:tc>
          <w:tcPr>
            <w:tcW w:w="2499" w:type="dxa"/>
            <w:shd w:val="clear" w:color="auto" w:fill="auto"/>
          </w:tcPr>
          <w:p w:rsidR="001C2135" w:rsidRPr="001C2135" w:rsidRDefault="001C2135" w:rsidP="00EE03A5">
            <w:pPr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C2135">
              <w:rPr>
                <w:rFonts w:ascii="Consolas" w:hAnsi="Consolas" w:cs="Consolas"/>
                <w:kern w:val="0"/>
                <w:sz w:val="24"/>
                <w:szCs w:val="24"/>
              </w:rPr>
              <w:t>taskprice</w:t>
            </w:r>
          </w:p>
        </w:tc>
        <w:tc>
          <w:tcPr>
            <w:tcW w:w="1761" w:type="dxa"/>
            <w:shd w:val="clear" w:color="auto" w:fill="auto"/>
          </w:tcPr>
          <w:p w:rsidR="001C2135" w:rsidRDefault="001C2135" w:rsidP="00EE03A5">
            <w:r>
              <w:rPr>
                <w:rFonts w:hint="eastAsia"/>
              </w:rPr>
              <w:t>宝贝价格</w:t>
            </w:r>
          </w:p>
        </w:tc>
        <w:tc>
          <w:tcPr>
            <w:tcW w:w="2131" w:type="dxa"/>
            <w:shd w:val="clear" w:color="auto" w:fill="auto"/>
          </w:tcPr>
          <w:p w:rsidR="001C2135" w:rsidRDefault="001C2135" w:rsidP="00EE03A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auto"/>
          </w:tcPr>
          <w:p w:rsidR="001C2135" w:rsidRDefault="001C2135" w:rsidP="00EE03A5"/>
        </w:tc>
      </w:tr>
      <w:tr w:rsidR="001C2135" w:rsidTr="00EE03A5">
        <w:tc>
          <w:tcPr>
            <w:tcW w:w="2499" w:type="dxa"/>
            <w:shd w:val="clear" w:color="auto" w:fill="auto"/>
          </w:tcPr>
          <w:p w:rsidR="001C2135" w:rsidRPr="001C2135" w:rsidRDefault="001C2135" w:rsidP="00EE03A5">
            <w:pPr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C2135">
              <w:rPr>
                <w:rFonts w:ascii="Consolas" w:hAnsi="Consolas" w:cs="Consolas"/>
                <w:kern w:val="0"/>
                <w:sz w:val="24"/>
                <w:szCs w:val="24"/>
              </w:rPr>
              <w:t>creativetitle</w:t>
            </w:r>
          </w:p>
        </w:tc>
        <w:tc>
          <w:tcPr>
            <w:tcW w:w="1761" w:type="dxa"/>
            <w:shd w:val="clear" w:color="auto" w:fill="auto"/>
          </w:tcPr>
          <w:p w:rsidR="001C2135" w:rsidRDefault="001C2135" w:rsidP="00EE03A5">
            <w:r>
              <w:rPr>
                <w:rFonts w:hint="eastAsia"/>
              </w:rPr>
              <w:t>创意标题</w:t>
            </w:r>
          </w:p>
        </w:tc>
        <w:tc>
          <w:tcPr>
            <w:tcW w:w="2131" w:type="dxa"/>
            <w:shd w:val="clear" w:color="auto" w:fill="auto"/>
          </w:tcPr>
          <w:p w:rsidR="001C2135" w:rsidRPr="001C2135" w:rsidRDefault="001C2135" w:rsidP="001C2135">
            <w:r w:rsidRPr="001C2135">
              <w:t>String</w:t>
            </w:r>
          </w:p>
        </w:tc>
        <w:tc>
          <w:tcPr>
            <w:tcW w:w="2131" w:type="dxa"/>
            <w:shd w:val="clear" w:color="auto" w:fill="auto"/>
          </w:tcPr>
          <w:p w:rsidR="001C2135" w:rsidRDefault="001C2135" w:rsidP="00EE03A5"/>
        </w:tc>
      </w:tr>
    </w:tbl>
    <w:p w:rsidR="0037472F" w:rsidRDefault="0037472F" w:rsidP="0086223C">
      <w:pPr>
        <w:ind w:left="420"/>
      </w:pPr>
    </w:p>
    <w:p w:rsidR="0037472F" w:rsidRDefault="0037472F" w:rsidP="0086223C">
      <w:pPr>
        <w:ind w:left="420"/>
      </w:pPr>
      <w:r>
        <w:rPr>
          <w:rFonts w:hint="eastAsia"/>
        </w:rPr>
        <w:t>返回参考格式</w:t>
      </w:r>
    </w:p>
    <w:p w:rsidR="0037472F" w:rsidRPr="0086223C" w:rsidRDefault="0037472F" w:rsidP="008622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kern w:val="0"/>
          <w:sz w:val="24"/>
          <w:szCs w:val="24"/>
        </w:rPr>
      </w:pPr>
      <w:r w:rsidRPr="0086223C">
        <w:rPr>
          <w:rFonts w:ascii="宋体" w:hAnsi="宋体" w:cs="宋体"/>
          <w:kern w:val="0"/>
          <w:sz w:val="24"/>
          <w:szCs w:val="24"/>
        </w:rPr>
        <w:t>{"orderReturnInfoCustomlist":[{"code":200,"fid":"dc052ff1f1b84d1dbba002f9841c4edb","desc":"下单成功"},{"code":200,"fid":"a8dc350b909b4e1bbfd83ad84baf9c1b","desc":"下单成功"},{"code":200,"fid":"8ace5c37dbab46d5b1e33cd896ac9e7a","desc":"</w:t>
      </w:r>
      <w:r w:rsidRPr="0086223C">
        <w:rPr>
          <w:rFonts w:ascii="宋体" w:hAnsi="宋体" w:cs="宋体"/>
          <w:kern w:val="0"/>
          <w:sz w:val="24"/>
          <w:szCs w:val="24"/>
        </w:rPr>
        <w:lastRenderedPageBreak/>
        <w:t>下单成功"},{"code":200,"fid":"97547269ea6644d4861cc82380bfaffa","desc":"下单成功"},{"code":200,"fid":"4fc8ac1119de4a1ca481e1dbcf2d8beb","desc":"下单成功"},{"code":200,"fid":"ca5b8e270c7f427eb5244c1ef66a14a8","desc":"下单成功"},{"code":200,"fid":"ed2160c3daca41ea90ad6cd4d97a6b18","desc":"下单成功"},{"code":200,"fid":"ea19e3140c494f34a77a5460de41104c","desc":"下单成功"},{"code":200,"fid":"37b6b3ac789d40dba5bcec37087d8a92","desc":"下单成功"},{"code":200,"fid":"af0a3024014440a19567e1caf19cc7cf","desc":"下单成功"},{"code":200,"fid":"4c2a04bbeadb4a7e9aa93eaf2ab853c4","desc":"下单成功"},{"code":200,"fid":"a4f5d225dbed4540b55689e16a5029b0","desc":"下单成功"}]}</w:t>
      </w:r>
    </w:p>
    <w:p w:rsidR="0037472F" w:rsidRDefault="0037472F" w:rsidP="0086223C">
      <w:pPr>
        <w:ind w:left="420"/>
      </w:pPr>
      <w:r>
        <w:rPr>
          <w:rFonts w:hint="eastAsia"/>
        </w:rPr>
        <w:t>返回说明</w:t>
      </w:r>
    </w:p>
    <w:p w:rsidR="0037472F" w:rsidRDefault="0037472F" w:rsidP="0086223C">
      <w:pPr>
        <w:ind w:left="420"/>
      </w:pPr>
    </w:p>
    <w:p w:rsidR="0037472F" w:rsidRDefault="0037472F" w:rsidP="0086223C">
      <w:pPr>
        <w:ind w:left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2841"/>
        <w:gridCol w:w="2841"/>
      </w:tblGrid>
      <w:tr w:rsidR="0037472F" w:rsidTr="00EE03A5">
        <w:tc>
          <w:tcPr>
            <w:tcW w:w="284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说明</w:t>
            </w:r>
          </w:p>
        </w:tc>
      </w:tr>
      <w:tr w:rsidR="0037472F" w:rsidTr="00EE03A5">
        <w:tc>
          <w:tcPr>
            <w:tcW w:w="284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递交失败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递交成功</w:t>
            </w:r>
          </w:p>
        </w:tc>
      </w:tr>
      <w:tr w:rsidR="0037472F" w:rsidTr="00EE03A5">
        <w:tc>
          <w:tcPr>
            <w:tcW w:w="284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fid</w:t>
            </w:r>
          </w:p>
        </w:tc>
        <w:tc>
          <w:tcPr>
            <w:tcW w:w="284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订单号（查询用）</w:t>
            </w:r>
          </w:p>
        </w:tc>
      </w:tr>
      <w:tr w:rsidR="0037472F" w:rsidTr="00EE03A5">
        <w:tc>
          <w:tcPr>
            <w:tcW w:w="284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desc</w:t>
            </w:r>
          </w:p>
        </w:tc>
        <w:tc>
          <w:tcPr>
            <w:tcW w:w="284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shd w:val="clear" w:color="auto" w:fill="auto"/>
          </w:tcPr>
          <w:p w:rsidR="0037472F" w:rsidRDefault="0037472F" w:rsidP="00EE03A5">
            <w:r>
              <w:rPr>
                <w:rFonts w:hint="eastAsia"/>
              </w:rPr>
              <w:t>提示信息</w:t>
            </w:r>
          </w:p>
        </w:tc>
      </w:tr>
    </w:tbl>
    <w:p w:rsidR="00CC774C" w:rsidRPr="00B77453" w:rsidRDefault="00CC774C" w:rsidP="00CC774C">
      <w:pPr>
        <w:pStyle w:val="a6"/>
        <w:ind w:left="840" w:firstLineChars="0" w:firstLine="0"/>
      </w:pPr>
    </w:p>
    <w:p w:rsidR="00CC774C" w:rsidRDefault="00CC774C" w:rsidP="00CC774C">
      <w:pPr>
        <w:pStyle w:val="a6"/>
        <w:ind w:left="840" w:firstLineChars="0" w:firstLine="0"/>
      </w:pPr>
    </w:p>
    <w:p w:rsidR="00F54AF5" w:rsidRDefault="00F54AF5" w:rsidP="00F54AF5">
      <w:pPr>
        <w:pStyle w:val="3"/>
        <w:numPr>
          <w:ilvl w:val="2"/>
          <w:numId w:val="11"/>
        </w:numPr>
      </w:pPr>
      <w:r>
        <w:rPr>
          <w:rFonts w:hint="eastAsia"/>
        </w:rPr>
        <w:t>查询订单</w:t>
      </w:r>
    </w:p>
    <w:p w:rsidR="00F54AF5" w:rsidRDefault="00F54AF5" w:rsidP="00F54AF5">
      <w:r>
        <w:rPr>
          <w:rFonts w:hint="eastAsia"/>
        </w:rPr>
        <w:t>接口调用请求说明</w:t>
      </w:r>
    </w:p>
    <w:p w:rsidR="00F54AF5" w:rsidRDefault="00F54AF5" w:rsidP="00F54AF5"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: </w:t>
      </w:r>
      <w:r>
        <w:rPr>
          <w:rFonts w:hint="eastAsia"/>
        </w:rPr>
        <w:t>流量</w:t>
      </w:r>
      <w:r>
        <w:rPr>
          <w:rFonts w:hint="eastAsia"/>
        </w:rPr>
        <w:t xml:space="preserve">POST </w:t>
      </w:r>
      <w:hyperlink r:id="rId11" w:history="1">
        <w:r>
          <w:rPr>
            <w:rStyle w:val="a7"/>
            <w:rFonts w:hint="eastAsia"/>
          </w:rPr>
          <w:t>http://localhost/api/platform/search/flow</w:t>
        </w:r>
      </w:hyperlink>
    </w:p>
    <w:p w:rsidR="00F54AF5" w:rsidRDefault="008450E8" w:rsidP="00F54AF5">
      <w:r>
        <w:rPr>
          <w:rFonts w:hint="eastAsia"/>
        </w:rPr>
        <w:t>http://localhost:8080/zhenapp</w:t>
      </w:r>
      <w:r w:rsidRPr="008450E8">
        <w:t>/api/platform/search/flow/{partnerId}/{password}/{fid}</w:t>
      </w:r>
    </w:p>
    <w:p w:rsidR="00F54AF5" w:rsidRDefault="00F54AF5" w:rsidP="00F54AF5">
      <w:r>
        <w:rPr>
          <w:rFonts w:hint="eastAsia"/>
        </w:rPr>
        <w:t>参数说明</w:t>
      </w:r>
    </w:p>
    <w:p w:rsidR="00F54AF5" w:rsidRDefault="00F54AF5" w:rsidP="00F54A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4"/>
        <w:gridCol w:w="2155"/>
        <w:gridCol w:w="2155"/>
        <w:gridCol w:w="2156"/>
      </w:tblGrid>
      <w:tr w:rsidR="00F54AF5" w:rsidTr="00EE03A5">
        <w:trPr>
          <w:trHeight w:val="620"/>
        </w:trPr>
        <w:tc>
          <w:tcPr>
            <w:tcW w:w="2154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55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是否必填</w:t>
            </w:r>
          </w:p>
        </w:tc>
        <w:tc>
          <w:tcPr>
            <w:tcW w:w="2155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数据类型</w:t>
            </w:r>
          </w:p>
        </w:tc>
        <w:tc>
          <w:tcPr>
            <w:tcW w:w="2156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说明</w:t>
            </w:r>
          </w:p>
          <w:p w:rsidR="00F54AF5" w:rsidRDefault="00F54AF5" w:rsidP="00EE03A5"/>
        </w:tc>
      </w:tr>
      <w:tr w:rsidR="00F54AF5" w:rsidTr="00EE03A5">
        <w:trPr>
          <w:trHeight w:val="315"/>
        </w:trPr>
        <w:tc>
          <w:tcPr>
            <w:tcW w:w="2154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partnerId</w:t>
            </w:r>
          </w:p>
        </w:tc>
        <w:tc>
          <w:tcPr>
            <w:tcW w:w="2155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是</w:t>
            </w:r>
          </w:p>
        </w:tc>
        <w:tc>
          <w:tcPr>
            <w:tcW w:w="2155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string</w:t>
            </w:r>
          </w:p>
        </w:tc>
        <w:tc>
          <w:tcPr>
            <w:tcW w:w="2156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用户名</w:t>
            </w:r>
          </w:p>
        </w:tc>
      </w:tr>
      <w:tr w:rsidR="00F54AF5" w:rsidTr="00EE03A5">
        <w:trPr>
          <w:trHeight w:val="315"/>
        </w:trPr>
        <w:tc>
          <w:tcPr>
            <w:tcW w:w="2154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password</w:t>
            </w:r>
          </w:p>
        </w:tc>
        <w:tc>
          <w:tcPr>
            <w:tcW w:w="2155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是</w:t>
            </w:r>
          </w:p>
        </w:tc>
        <w:tc>
          <w:tcPr>
            <w:tcW w:w="2155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string</w:t>
            </w:r>
          </w:p>
        </w:tc>
        <w:tc>
          <w:tcPr>
            <w:tcW w:w="2156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密码</w:t>
            </w:r>
          </w:p>
        </w:tc>
      </w:tr>
      <w:tr w:rsidR="00F54AF5" w:rsidTr="00EE03A5">
        <w:trPr>
          <w:trHeight w:val="315"/>
        </w:trPr>
        <w:tc>
          <w:tcPr>
            <w:tcW w:w="2154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fid</w:t>
            </w:r>
          </w:p>
        </w:tc>
        <w:tc>
          <w:tcPr>
            <w:tcW w:w="2155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是</w:t>
            </w:r>
          </w:p>
        </w:tc>
        <w:tc>
          <w:tcPr>
            <w:tcW w:w="2155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string</w:t>
            </w:r>
          </w:p>
        </w:tc>
        <w:tc>
          <w:tcPr>
            <w:tcW w:w="2156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返回订单号</w:t>
            </w:r>
          </w:p>
        </w:tc>
      </w:tr>
    </w:tbl>
    <w:p w:rsidR="00F54AF5" w:rsidRDefault="00F54AF5" w:rsidP="00F54AF5"/>
    <w:p w:rsidR="00F54AF5" w:rsidRDefault="00F54AF5" w:rsidP="00F54AF5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(</w:t>
      </w:r>
      <w:r>
        <w:rPr>
          <w:rFonts w:hint="eastAsia"/>
        </w:rPr>
        <w:t>如：</w:t>
      </w:r>
      <w:r>
        <w:rPr>
          <w:rFonts w:hint="eastAsia"/>
        </w:rPr>
        <w:t>{"code":200,"msg":"</w:t>
      </w:r>
      <w:r>
        <w:rPr>
          <w:rFonts w:hint="eastAsia"/>
        </w:rPr>
        <w:t>查询成功</w:t>
      </w:r>
      <w:r>
        <w:rPr>
          <w:rFonts w:hint="eastAsia"/>
        </w:rPr>
        <w:lastRenderedPageBreak/>
        <w:t>","fid":"3101807102210001","hascollectamount":0,"hasamount":0,"hastrolleyamount":0,"status":"</w:t>
      </w:r>
      <w:r>
        <w:rPr>
          <w:rFonts w:hint="eastAsia"/>
        </w:rPr>
        <w:t>正在进行</w:t>
      </w:r>
      <w:r>
        <w:rPr>
          <w:rFonts w:hint="eastAsia"/>
        </w:rPr>
        <w:t>","description":"</w:t>
      </w:r>
      <w:r>
        <w:rPr>
          <w:rFonts w:hint="eastAsia"/>
        </w:rPr>
        <w:t>正常</w:t>
      </w:r>
      <w:r>
        <w:rPr>
          <w:rFonts w:hint="eastAsia"/>
        </w:rPr>
        <w:t>"})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F54AF5" w:rsidTr="00EE03A5"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数据类型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/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说明</w:t>
            </w:r>
          </w:p>
        </w:tc>
      </w:tr>
      <w:tr w:rsidR="00F54AF5" w:rsidTr="00EE03A5"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/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200</w:t>
            </w:r>
            <w:r>
              <w:rPr>
                <w:rFonts w:hint="eastAsia"/>
              </w:rPr>
              <w:t>成功</w:t>
            </w:r>
          </w:p>
        </w:tc>
      </w:tr>
      <w:tr w:rsidR="00F54AF5" w:rsidTr="00EE03A5"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msg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/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提示信息</w:t>
            </w:r>
          </w:p>
        </w:tc>
      </w:tr>
      <w:tr w:rsidR="00F54AF5" w:rsidTr="00EE03A5"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fid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/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F54AF5" w:rsidTr="00EE03A5"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hascollectamount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/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完成收藏数</w:t>
            </w:r>
          </w:p>
        </w:tc>
      </w:tr>
      <w:tr w:rsidR="00F54AF5" w:rsidTr="00EE03A5"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hasamount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/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完成访客数</w:t>
            </w:r>
          </w:p>
        </w:tc>
      </w:tr>
      <w:tr w:rsidR="00F54AF5" w:rsidTr="00EE03A5"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hastrolleyamount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/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完成加购数</w:t>
            </w:r>
          </w:p>
        </w:tc>
      </w:tr>
      <w:tr w:rsidR="00F54AF5" w:rsidTr="00EE03A5"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/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状态</w:t>
            </w:r>
          </w:p>
        </w:tc>
      </w:tr>
      <w:tr w:rsidR="00F54AF5" w:rsidTr="00EE03A5"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description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/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描述</w:t>
            </w:r>
          </w:p>
        </w:tc>
      </w:tr>
    </w:tbl>
    <w:p w:rsidR="00F54AF5" w:rsidRDefault="00F54AF5" w:rsidP="00F54AF5"/>
    <w:p w:rsidR="00F54AF5" w:rsidRDefault="00F54AF5" w:rsidP="00F54AF5">
      <w:pPr>
        <w:pStyle w:val="3"/>
        <w:numPr>
          <w:ilvl w:val="2"/>
          <w:numId w:val="11"/>
        </w:numPr>
      </w:pPr>
      <w:r>
        <w:rPr>
          <w:rFonts w:hint="eastAsia"/>
        </w:rPr>
        <w:t>终止订单</w:t>
      </w:r>
    </w:p>
    <w:p w:rsidR="00F54AF5" w:rsidRDefault="00F54AF5" w:rsidP="00F54AF5">
      <w:r>
        <w:rPr>
          <w:rFonts w:hint="eastAsia"/>
        </w:rPr>
        <w:t>接口调用请求说明</w:t>
      </w:r>
    </w:p>
    <w:p w:rsidR="00F54AF5" w:rsidRDefault="00F54AF5" w:rsidP="00F54AF5"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: </w:t>
      </w:r>
      <w:r>
        <w:rPr>
          <w:rFonts w:hint="eastAsia"/>
        </w:rPr>
        <w:t>流量</w:t>
      </w:r>
      <w:r>
        <w:rPr>
          <w:rFonts w:hint="eastAsia"/>
        </w:rPr>
        <w:t xml:space="preserve">POST </w:t>
      </w:r>
      <w:hyperlink r:id="rId12" w:history="1">
        <w:r>
          <w:rPr>
            <w:rStyle w:val="a7"/>
            <w:rFonts w:hint="eastAsia"/>
          </w:rPr>
          <w:t>http://localhost</w:t>
        </w:r>
        <w:r>
          <w:rPr>
            <w:rFonts w:hint="eastAsia"/>
          </w:rPr>
          <w:t>/api/platform/shutdown</w:t>
        </w:r>
      </w:hyperlink>
    </w:p>
    <w:p w:rsidR="00F54AF5" w:rsidRDefault="00F54AF5" w:rsidP="00F54AF5"/>
    <w:p w:rsidR="00F54AF5" w:rsidRDefault="00F54AF5" w:rsidP="00F54AF5">
      <w:r>
        <w:rPr>
          <w:rFonts w:hint="eastAsia"/>
        </w:rPr>
        <w:t>参数说明</w:t>
      </w:r>
    </w:p>
    <w:p w:rsidR="00F54AF5" w:rsidRDefault="00F54AF5" w:rsidP="00F54A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4"/>
        <w:gridCol w:w="2155"/>
        <w:gridCol w:w="2155"/>
        <w:gridCol w:w="2156"/>
      </w:tblGrid>
      <w:tr w:rsidR="00F54AF5" w:rsidTr="00EE03A5">
        <w:trPr>
          <w:trHeight w:val="620"/>
        </w:trPr>
        <w:tc>
          <w:tcPr>
            <w:tcW w:w="2154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55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是否必填</w:t>
            </w:r>
          </w:p>
        </w:tc>
        <w:tc>
          <w:tcPr>
            <w:tcW w:w="2155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数据类型</w:t>
            </w:r>
          </w:p>
        </w:tc>
        <w:tc>
          <w:tcPr>
            <w:tcW w:w="2156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说明</w:t>
            </w:r>
          </w:p>
          <w:p w:rsidR="00F54AF5" w:rsidRDefault="00F54AF5" w:rsidP="00EE03A5"/>
        </w:tc>
      </w:tr>
      <w:tr w:rsidR="00F54AF5" w:rsidTr="00EE03A5">
        <w:trPr>
          <w:trHeight w:val="315"/>
        </w:trPr>
        <w:tc>
          <w:tcPr>
            <w:tcW w:w="2154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partnerId</w:t>
            </w:r>
          </w:p>
        </w:tc>
        <w:tc>
          <w:tcPr>
            <w:tcW w:w="2155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是</w:t>
            </w:r>
          </w:p>
        </w:tc>
        <w:tc>
          <w:tcPr>
            <w:tcW w:w="2155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string</w:t>
            </w:r>
          </w:p>
        </w:tc>
        <w:tc>
          <w:tcPr>
            <w:tcW w:w="2156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用户名</w:t>
            </w:r>
          </w:p>
        </w:tc>
      </w:tr>
      <w:tr w:rsidR="00F54AF5" w:rsidTr="00EE03A5">
        <w:trPr>
          <w:trHeight w:val="315"/>
        </w:trPr>
        <w:tc>
          <w:tcPr>
            <w:tcW w:w="2154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password</w:t>
            </w:r>
          </w:p>
        </w:tc>
        <w:tc>
          <w:tcPr>
            <w:tcW w:w="2155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是</w:t>
            </w:r>
          </w:p>
        </w:tc>
        <w:tc>
          <w:tcPr>
            <w:tcW w:w="2155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string</w:t>
            </w:r>
          </w:p>
        </w:tc>
        <w:tc>
          <w:tcPr>
            <w:tcW w:w="2156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密码</w:t>
            </w:r>
          </w:p>
        </w:tc>
      </w:tr>
      <w:tr w:rsidR="00F54AF5" w:rsidTr="00EE03A5">
        <w:trPr>
          <w:trHeight w:val="315"/>
        </w:trPr>
        <w:tc>
          <w:tcPr>
            <w:tcW w:w="2154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fid</w:t>
            </w:r>
          </w:p>
        </w:tc>
        <w:tc>
          <w:tcPr>
            <w:tcW w:w="2155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是</w:t>
            </w:r>
          </w:p>
        </w:tc>
        <w:tc>
          <w:tcPr>
            <w:tcW w:w="2155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string</w:t>
            </w:r>
          </w:p>
        </w:tc>
        <w:tc>
          <w:tcPr>
            <w:tcW w:w="2156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返回订单号</w:t>
            </w:r>
          </w:p>
        </w:tc>
      </w:tr>
    </w:tbl>
    <w:p w:rsidR="00F54AF5" w:rsidRDefault="00F54AF5" w:rsidP="00F54AF5"/>
    <w:p w:rsidR="00F54AF5" w:rsidRDefault="00F54AF5" w:rsidP="00F54AF5">
      <w:r>
        <w:rPr>
          <w:rFonts w:hint="eastAsia"/>
        </w:rPr>
        <w:t>返回示例：</w:t>
      </w:r>
      <w:r>
        <w:rPr>
          <w:rFonts w:hint="eastAsia"/>
        </w:rPr>
        <w:t>{"code":200,"msg":"</w:t>
      </w:r>
      <w:r>
        <w:rPr>
          <w:rFonts w:hint="eastAsia"/>
        </w:rPr>
        <w:t>终止成功</w:t>
      </w:r>
      <w:r>
        <w:rPr>
          <w:rFonts w:hint="eastAsia"/>
        </w:rPr>
        <w:t>"}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F54AF5" w:rsidTr="00EE03A5"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数据类型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/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说明</w:t>
            </w:r>
          </w:p>
        </w:tc>
      </w:tr>
      <w:tr w:rsidR="00F54AF5" w:rsidTr="00EE03A5"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/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200</w:t>
            </w:r>
            <w:r>
              <w:rPr>
                <w:rFonts w:hint="eastAsia"/>
              </w:rPr>
              <w:t>成功</w:t>
            </w:r>
          </w:p>
        </w:tc>
      </w:tr>
      <w:tr w:rsidR="00F54AF5" w:rsidTr="00EE03A5"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msg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  <w:shd w:val="clear" w:color="auto" w:fill="auto"/>
          </w:tcPr>
          <w:p w:rsidR="00F54AF5" w:rsidRDefault="00F54AF5" w:rsidP="00EE03A5"/>
        </w:tc>
        <w:tc>
          <w:tcPr>
            <w:tcW w:w="2130" w:type="dxa"/>
            <w:shd w:val="clear" w:color="auto" w:fill="auto"/>
          </w:tcPr>
          <w:p w:rsidR="00F54AF5" w:rsidRDefault="00F54AF5" w:rsidP="00EE03A5">
            <w:r>
              <w:rPr>
                <w:rFonts w:hint="eastAsia"/>
              </w:rPr>
              <w:t>提示信息</w:t>
            </w:r>
          </w:p>
        </w:tc>
      </w:tr>
    </w:tbl>
    <w:p w:rsidR="00A76363" w:rsidRDefault="00A76363" w:rsidP="00CF6968"/>
    <w:p w:rsidR="000701D8" w:rsidRDefault="000701D8" w:rsidP="000701D8">
      <w:pPr>
        <w:pStyle w:val="1"/>
        <w:numPr>
          <w:ilvl w:val="0"/>
          <w:numId w:val="1"/>
        </w:numPr>
      </w:pPr>
      <w:r>
        <w:rPr>
          <w:rFonts w:hint="eastAsia"/>
        </w:rPr>
        <w:t>代码翻译说明</w:t>
      </w:r>
    </w:p>
    <w:p w:rsidR="000701D8" w:rsidRDefault="000701D8" w:rsidP="000701D8">
      <w:pPr>
        <w:pStyle w:val="10"/>
        <w:rPr>
          <w:b/>
          <w:bCs/>
        </w:rPr>
      </w:pPr>
      <w:r>
        <w:rPr>
          <w:rFonts w:ascii="宋体" w:eastAsia="宋体" w:hAnsi="宋体" w:cs="宋体"/>
          <w:b/>
          <w:bCs/>
          <w:lang w:val="zh-Hans" w:eastAsia="zh-Hans"/>
        </w:rPr>
        <w:t>错误信息</w:t>
      </w:r>
    </w:p>
    <w:p w:rsidR="000701D8" w:rsidRDefault="000701D8" w:rsidP="000701D8">
      <w:pPr>
        <w:pStyle w:val="10"/>
      </w:pPr>
      <w:r>
        <w:t>http</w:t>
      </w:r>
      <w:r>
        <w:rPr>
          <w:rFonts w:ascii="宋体" w:eastAsia="宋体" w:hAnsi="宋体" w:cs="宋体"/>
          <w:lang w:val="zh-Hans" w:eastAsia="zh-Hans"/>
        </w:rPr>
        <w:t>状态码：</w:t>
      </w:r>
      <w:r>
        <w:t>200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34"/>
        <w:gridCol w:w="6916"/>
      </w:tblGrid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返回错误码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字段说明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每小时发送量必须是</w:t>
            </w:r>
            <w:r>
              <w:t>24</w:t>
            </w:r>
            <w:r>
              <w:rPr>
                <w:rFonts w:ascii="宋体" w:eastAsia="宋体" w:hAnsi="宋体" w:cs="宋体"/>
                <w:lang w:val="zh-Hans" w:eastAsia="zh-Hans"/>
              </w:rPr>
              <w:t>位长度数组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无法获得商品信息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102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</w:pPr>
            <w:r>
              <w:rPr>
                <w:rFonts w:ascii="宋体" w:eastAsia="宋体" w:hAnsi="宋体" w:cs="宋体"/>
                <w:lang w:val="zh-Hans" w:eastAsia="zh-Hans"/>
              </w:rPr>
              <w:t>无法识别商品</w:t>
            </w:r>
            <w:r>
              <w:t>URL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103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关键词不符合要求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104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任务开始时间不能早于今天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105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开始时间不能在结束时间后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106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请选择停留时间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107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</w:pPr>
            <w:r>
              <w:rPr>
                <w:rFonts w:ascii="宋体" w:eastAsia="宋体" w:hAnsi="宋体" w:cs="宋体"/>
                <w:lang w:val="zh-Hans" w:eastAsia="zh-Hans"/>
              </w:rPr>
              <w:t>总的发送量必须大于</w:t>
            </w:r>
            <w:r>
              <w:t>0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108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日期格式不正确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109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任务名称必须填写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110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ascii="宋体" w:eastAsia="宋体" w:hAnsi="宋体" w:cs="宋体"/>
                <w:lang w:val="zh-Hans" w:eastAsia="zh-Hans"/>
              </w:rPr>
            </w:pPr>
            <w:r>
              <w:rPr>
                <w:rFonts w:ascii="宋体" w:eastAsia="宋体" w:hAnsi="宋体" w:cs="宋体"/>
                <w:lang w:val="zh-Hans" w:eastAsia="zh-Hans"/>
              </w:rPr>
              <w:t>积分不足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111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eastAsia="Times New Roman"/>
                <w:lang w:val="ja-JP" w:eastAsia="ja-JP"/>
              </w:rPr>
            </w:pPr>
            <w:r>
              <w:t>gprs</w:t>
            </w:r>
            <w:r>
              <w:rPr>
                <w:rFonts w:ascii="宋体" w:eastAsia="宋体" w:hAnsi="宋体" w:cs="宋体" w:hint="eastAsia"/>
                <w:lang w:val="zh-CN"/>
              </w:rPr>
              <w:t>网络的手机百分比必须是</w:t>
            </w:r>
            <w:r>
              <w:t>0-100</w:t>
            </w:r>
            <w:r>
              <w:rPr>
                <w:rFonts w:ascii="宋体" w:eastAsia="宋体" w:hAnsi="宋体" w:cs="宋体" w:hint="eastAsia"/>
                <w:lang w:val="ja-JP" w:eastAsia="ja-JP"/>
              </w:rPr>
              <w:t>整数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112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eastAsia="Times New Roman"/>
                <w:lang w:val="ja-JP" w:eastAsia="ja-JP"/>
              </w:rPr>
            </w:pPr>
            <w:r>
              <w:rPr>
                <w:rFonts w:ascii="宋体" w:eastAsia="宋体" w:hAnsi="宋体" w:cs="宋体" w:hint="eastAsia"/>
                <w:lang w:val="ja-JP" w:eastAsia="ja-JP"/>
              </w:rPr>
              <w:t>天猫</w:t>
            </w:r>
            <w:r>
              <w:t>app</w:t>
            </w:r>
            <w:r>
              <w:rPr>
                <w:rFonts w:ascii="宋体" w:eastAsia="宋体" w:hAnsi="宋体" w:cs="宋体" w:hint="eastAsia"/>
                <w:lang w:val="zh-CN"/>
              </w:rPr>
              <w:t>百分比必须是</w:t>
            </w:r>
            <w:r>
              <w:t>0-100</w:t>
            </w:r>
            <w:r>
              <w:rPr>
                <w:rFonts w:ascii="宋体" w:eastAsia="宋体" w:hAnsi="宋体" w:cs="宋体" w:hint="eastAsia"/>
                <w:lang w:val="ja-JP" w:eastAsia="ja-JP"/>
              </w:rPr>
              <w:t>整数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113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</w:pPr>
            <w:r>
              <w:rPr>
                <w:rFonts w:ascii="宋体" w:eastAsia="宋体" w:hAnsi="宋体" w:cs="宋体" w:hint="eastAsia"/>
                <w:lang w:val="ja-JP" w:eastAsia="ja-JP"/>
              </w:rPr>
              <w:t>刷入天猫</w:t>
            </w:r>
            <w:r>
              <w:t>APP</w:t>
            </w:r>
            <w:r>
              <w:rPr>
                <w:rFonts w:ascii="宋体" w:eastAsia="宋体" w:hAnsi="宋体" w:cs="宋体" w:hint="eastAsia"/>
                <w:lang w:val="zh-CN"/>
              </w:rPr>
              <w:t>必须加载第三方统计，即</w:t>
            </w:r>
            <w:r>
              <w:t>plus</w:t>
            </w:r>
            <w:r>
              <w:rPr>
                <w:rFonts w:ascii="宋体" w:eastAsia="宋体" w:hAnsi="宋体" w:cs="宋体" w:hint="eastAsia"/>
                <w:lang w:val="zh-CN"/>
              </w:rPr>
              <w:t>的值必须为</w:t>
            </w:r>
            <w:r>
              <w:t>true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114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</w:pPr>
            <w:r>
              <w:rPr>
                <w:rFonts w:ascii="宋体" w:eastAsia="宋体" w:hAnsi="宋体" w:cs="宋体" w:hint="eastAsia"/>
                <w:lang w:val="zh-CN"/>
              </w:rPr>
              <w:t>深入点击必须加载第三方统计，即</w:t>
            </w:r>
            <w:r>
              <w:t>plus</w:t>
            </w:r>
            <w:r>
              <w:rPr>
                <w:rFonts w:ascii="宋体" w:eastAsia="宋体" w:hAnsi="宋体" w:cs="宋体" w:hint="eastAsia"/>
                <w:lang w:val="zh-CN"/>
              </w:rPr>
              <w:t>的值必须为</w:t>
            </w:r>
            <w:r>
              <w:t>true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115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eastAsia="Times New Roman"/>
                <w:lang w:val="ja-JP" w:eastAsia="ja-JP"/>
              </w:rPr>
            </w:pPr>
            <w:r>
              <w:rPr>
                <w:rFonts w:ascii="宋体" w:eastAsia="宋体" w:hAnsi="宋体" w:cs="宋体" w:hint="eastAsia"/>
              </w:rPr>
              <w:t>深入点击</w:t>
            </w:r>
            <w:r>
              <w:rPr>
                <w:rFonts w:ascii="宋体" w:eastAsia="宋体" w:hAnsi="宋体" w:cs="宋体" w:hint="eastAsia"/>
                <w:lang w:val="zh-CN"/>
              </w:rPr>
              <w:t>百分比必须是</w:t>
            </w:r>
            <w:r>
              <w:t>0-100</w:t>
            </w:r>
            <w:r>
              <w:rPr>
                <w:rFonts w:ascii="宋体" w:eastAsia="宋体" w:hAnsi="宋体" w:cs="宋体" w:hint="eastAsia"/>
                <w:lang w:val="ja-JP" w:eastAsia="ja-JP"/>
              </w:rPr>
              <w:t>整数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116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ascii="Arial Unicode MS" w:eastAsia="Times New Roman"/>
              </w:rPr>
            </w:pPr>
            <w:r>
              <w:rPr>
                <w:rFonts w:ascii="Arial Unicode MS" w:eastAsia="Times New Roman"/>
              </w:rPr>
              <w:t>店铺中没有其他宝贝，无法深入点击</w:t>
            </w:r>
          </w:p>
        </w:tc>
      </w:tr>
      <w:tr w:rsidR="000701D8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b/>
                <w:bCs/>
              </w:rPr>
            </w:pPr>
            <w:r>
              <w:rPr>
                <w:b/>
                <w:bCs/>
              </w:rPr>
              <w:t>117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01D8" w:rsidRDefault="000701D8" w:rsidP="00281C40">
            <w:pPr>
              <w:pStyle w:val="10"/>
              <w:rPr>
                <w:rFonts w:ascii="Arial Unicode MS" w:eastAsia="Times New Roman"/>
              </w:rPr>
            </w:pPr>
            <w:r>
              <w:rPr>
                <w:rFonts w:ascii="Arial Unicode MS" w:eastAsia="Times New Roman"/>
              </w:rPr>
              <w:t>由于浏览店铺其他宝贝比较耗时，深入点击不支持</w:t>
            </w:r>
            <w:r>
              <w:t>30</w:t>
            </w:r>
            <w:r>
              <w:rPr>
                <w:rFonts w:ascii="Arial Unicode MS" w:eastAsia="Times New Roman"/>
              </w:rPr>
              <w:t>秒以下的停留</w:t>
            </w:r>
          </w:p>
        </w:tc>
      </w:tr>
      <w:tr w:rsidR="00823597" w:rsidRPr="004767E6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3597" w:rsidRDefault="00823597" w:rsidP="00281C40">
            <w:pPr>
              <w:pStyle w:val="1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118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3597" w:rsidRPr="00823597" w:rsidRDefault="00823597" w:rsidP="00281C40">
            <w:pPr>
              <w:pStyle w:val="10"/>
              <w:rPr>
                <w:rFonts w:ascii="Arial Unicode MS" w:eastAsiaTheme="minorEastAsia"/>
              </w:rPr>
            </w:pPr>
            <w:r>
              <w:rPr>
                <w:rFonts w:ascii="Arial Unicode MS" w:eastAsiaTheme="minorEastAsia" w:hint="eastAsia"/>
              </w:rPr>
              <w:t>直通车创意标题必须超过</w:t>
            </w:r>
            <w:r>
              <w:rPr>
                <w:rFonts w:ascii="Arial Unicode MS" w:eastAsiaTheme="minorEastAsia" w:hint="eastAsia"/>
              </w:rPr>
              <w:t>(</w:t>
            </w:r>
            <w:r>
              <w:rPr>
                <w:rFonts w:ascii="Arial Unicode MS" w:eastAsiaTheme="minorEastAsia" w:hint="eastAsia"/>
              </w:rPr>
              <w:t>含等于</w:t>
            </w:r>
            <w:r>
              <w:rPr>
                <w:rFonts w:ascii="Arial Unicode MS" w:eastAsiaTheme="minorEastAsia" w:hint="eastAsia"/>
              </w:rPr>
              <w:t>)9</w:t>
            </w:r>
            <w:r>
              <w:rPr>
                <w:rFonts w:ascii="Arial Unicode MS" w:eastAsiaTheme="minorEastAsia" w:hint="eastAsia"/>
              </w:rPr>
              <w:t>个字符</w:t>
            </w:r>
          </w:p>
        </w:tc>
      </w:tr>
      <w:tr w:rsidR="004767E6" w:rsidRPr="004767E6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67E6" w:rsidRDefault="004767E6" w:rsidP="00281C40">
            <w:pPr>
              <w:pStyle w:val="1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119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67E6" w:rsidRDefault="0067114D" w:rsidP="00281C40">
            <w:pPr>
              <w:pStyle w:val="10"/>
              <w:rPr>
                <w:rFonts w:ascii="Arial Unicode MS" w:eastAsiaTheme="minorEastAsia"/>
              </w:rPr>
            </w:pPr>
            <w:r w:rsidRPr="0067114D">
              <w:rPr>
                <w:rFonts w:ascii="Arial Unicode MS" w:eastAsiaTheme="minorEastAsia" w:hint="eastAsia"/>
              </w:rPr>
              <w:t>流量数超出限制</w:t>
            </w:r>
          </w:p>
        </w:tc>
      </w:tr>
      <w:tr w:rsidR="004767E6" w:rsidRPr="004767E6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67E6" w:rsidRDefault="004767E6" w:rsidP="00281C40">
            <w:pPr>
              <w:pStyle w:val="1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120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67E6" w:rsidRDefault="0067114D" w:rsidP="00281C40">
            <w:pPr>
              <w:pStyle w:val="10"/>
              <w:rPr>
                <w:rFonts w:ascii="Arial Unicode MS" w:eastAsiaTheme="minorEastAsia"/>
              </w:rPr>
            </w:pPr>
            <w:r w:rsidRPr="0067114D">
              <w:rPr>
                <w:rFonts w:ascii="Arial Unicode MS" w:eastAsiaTheme="minorEastAsia" w:hint="eastAsia"/>
              </w:rPr>
              <w:t>收藏数超出限制</w:t>
            </w:r>
          </w:p>
        </w:tc>
      </w:tr>
      <w:tr w:rsidR="004767E6" w:rsidRPr="004767E6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67E6" w:rsidRDefault="004767E6" w:rsidP="00281C40">
            <w:pPr>
              <w:pStyle w:val="1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121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67E6" w:rsidRDefault="0067114D" w:rsidP="00281C40">
            <w:pPr>
              <w:pStyle w:val="10"/>
              <w:rPr>
                <w:rFonts w:ascii="Arial Unicode MS" w:eastAsiaTheme="minorEastAsia"/>
              </w:rPr>
            </w:pPr>
            <w:r w:rsidRPr="0067114D">
              <w:rPr>
                <w:rFonts w:ascii="Arial Unicode MS" w:eastAsiaTheme="minorEastAsia" w:hint="eastAsia"/>
              </w:rPr>
              <w:t>加够数超出限制</w:t>
            </w:r>
          </w:p>
        </w:tc>
      </w:tr>
      <w:tr w:rsidR="0067114D" w:rsidRPr="004767E6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14D" w:rsidRDefault="0067114D" w:rsidP="00281C40">
            <w:pPr>
              <w:pStyle w:val="1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122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14D" w:rsidRPr="0067114D" w:rsidRDefault="0067114D" w:rsidP="00281C40">
            <w:pPr>
              <w:pStyle w:val="10"/>
              <w:rPr>
                <w:rFonts w:ascii="Arial Unicode MS" w:eastAsiaTheme="minorEastAsia"/>
              </w:rPr>
            </w:pPr>
            <w:r w:rsidRPr="0067114D">
              <w:rPr>
                <w:rFonts w:ascii="Arial Unicode MS" w:eastAsiaTheme="minorEastAsia" w:hint="eastAsia"/>
              </w:rPr>
              <w:t>收藏数必须等于加购数</w:t>
            </w:r>
          </w:p>
        </w:tc>
      </w:tr>
      <w:tr w:rsidR="00A5265D" w:rsidRPr="004767E6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265D" w:rsidRDefault="00A5265D" w:rsidP="00281C40">
            <w:pPr>
              <w:pStyle w:val="1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123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265D" w:rsidRPr="0067114D" w:rsidRDefault="0055740F" w:rsidP="00281C40">
            <w:pPr>
              <w:pStyle w:val="10"/>
              <w:rPr>
                <w:rFonts w:ascii="Arial Unicode MS" w:eastAsiaTheme="minorEastAsia"/>
              </w:rPr>
            </w:pPr>
            <w:r w:rsidRPr="0055740F">
              <w:rPr>
                <w:rFonts w:ascii="Arial Unicode MS" w:eastAsiaTheme="minorEastAsia" w:hint="eastAsia"/>
              </w:rPr>
              <w:t>存在待分配状态的任务</w:t>
            </w:r>
            <w:r w:rsidRPr="0055740F">
              <w:rPr>
                <w:rFonts w:ascii="Arial Unicode MS" w:eastAsiaTheme="minorEastAsia" w:hint="eastAsia"/>
              </w:rPr>
              <w:t>,</w:t>
            </w:r>
            <w:r w:rsidRPr="0055740F">
              <w:rPr>
                <w:rFonts w:ascii="Arial Unicode MS" w:eastAsiaTheme="minorEastAsia" w:hint="eastAsia"/>
              </w:rPr>
              <w:t>请稍后重试</w:t>
            </w:r>
          </w:p>
        </w:tc>
      </w:tr>
      <w:tr w:rsidR="00627B54" w:rsidRPr="004767E6" w:rsidTr="00281C40">
        <w:trPr>
          <w:cantSplit/>
          <w:trHeight w:val="32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7B54" w:rsidRPr="00627B54" w:rsidRDefault="00627B54" w:rsidP="00281C40">
            <w:pPr>
              <w:pStyle w:val="1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124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7B54" w:rsidRPr="0055740F" w:rsidRDefault="00627B54" w:rsidP="00281C40">
            <w:pPr>
              <w:pStyle w:val="10"/>
              <w:rPr>
                <w:rFonts w:ascii="Arial Unicode MS" w:eastAsiaTheme="minorEastAsia" w:hint="eastAsia"/>
              </w:rPr>
            </w:pPr>
            <w:r>
              <w:rPr>
                <w:rFonts w:ascii="Arial Unicode MS" w:eastAsiaTheme="minorEastAsia" w:hint="eastAsia"/>
              </w:rPr>
              <w:t>流量数不能小得小于收藏或者加购</w:t>
            </w:r>
            <w:bookmarkStart w:id="0" w:name="_GoBack"/>
            <w:bookmarkEnd w:id="0"/>
          </w:p>
        </w:tc>
      </w:tr>
    </w:tbl>
    <w:p w:rsidR="000701D8" w:rsidRPr="000701D8" w:rsidRDefault="000701D8" w:rsidP="000701D8"/>
    <w:sectPr w:rsidR="000701D8" w:rsidRPr="00070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A30" w:rsidRDefault="00DE0A30" w:rsidP="00B675F1">
      <w:r>
        <w:separator/>
      </w:r>
    </w:p>
  </w:endnote>
  <w:endnote w:type="continuationSeparator" w:id="0">
    <w:p w:rsidR="00DE0A30" w:rsidRDefault="00DE0A30" w:rsidP="00B67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A30" w:rsidRDefault="00DE0A30" w:rsidP="00B675F1">
      <w:r>
        <w:separator/>
      </w:r>
    </w:p>
  </w:footnote>
  <w:footnote w:type="continuationSeparator" w:id="0">
    <w:p w:rsidR="00DE0A30" w:rsidRDefault="00DE0A30" w:rsidP="00B675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000003"/>
    <w:multiLevelType w:val="multilevel"/>
    <w:tmpl w:val="894EE875"/>
    <w:lvl w:ilvl="0">
      <w:start w:val="1"/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2">
    <w:nsid w:val="00000005"/>
    <w:multiLevelType w:val="multilevel"/>
    <w:tmpl w:val="894EE877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000006"/>
    <w:multiLevelType w:val="multilevel"/>
    <w:tmpl w:val="894EE878"/>
    <w:lvl w:ilvl="0">
      <w:start w:val="1"/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hint="default"/>
        <w:position w:val="0"/>
        <w:sz w:val="21"/>
        <w:szCs w:val="21"/>
        <w:rtl w:val="0"/>
        <w:lang w:val="en-US"/>
      </w:rPr>
    </w:lvl>
    <w:lvl w:ilvl="1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2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3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4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5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6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7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8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</w:abstractNum>
  <w:abstractNum w:abstractNumId="4">
    <w:nsid w:val="00000008"/>
    <w:multiLevelType w:val="multilevel"/>
    <w:tmpl w:val="894EE87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0000009"/>
    <w:multiLevelType w:val="multilevel"/>
    <w:tmpl w:val="894EE87B"/>
    <w:lvl w:ilvl="0">
      <w:start w:val="1"/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hint="default"/>
        <w:position w:val="0"/>
        <w:sz w:val="21"/>
        <w:szCs w:val="21"/>
        <w:rtl w:val="0"/>
        <w:lang w:val="en-US"/>
      </w:rPr>
    </w:lvl>
    <w:lvl w:ilvl="1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2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3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4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5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6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7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8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</w:abstractNum>
  <w:abstractNum w:abstractNumId="6">
    <w:nsid w:val="0000000B"/>
    <w:multiLevelType w:val="multilevel"/>
    <w:tmpl w:val="894EE87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000000C"/>
    <w:multiLevelType w:val="multilevel"/>
    <w:tmpl w:val="894EE87E"/>
    <w:lvl w:ilvl="0">
      <w:start w:val="1"/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8">
    <w:nsid w:val="0000000E"/>
    <w:multiLevelType w:val="multilevel"/>
    <w:tmpl w:val="894EE88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000000F"/>
    <w:multiLevelType w:val="multilevel"/>
    <w:tmpl w:val="894EE881"/>
    <w:lvl w:ilvl="0">
      <w:start w:val="1"/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hint="default"/>
        <w:position w:val="0"/>
        <w:sz w:val="21"/>
        <w:szCs w:val="21"/>
        <w:rtl w:val="0"/>
        <w:lang w:val="en-US"/>
      </w:rPr>
    </w:lvl>
    <w:lvl w:ilvl="1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2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3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4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5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6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7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8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</w:abstractNum>
  <w:abstractNum w:abstractNumId="10">
    <w:nsid w:val="00000011"/>
    <w:multiLevelType w:val="multilevel"/>
    <w:tmpl w:val="894EE88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0000024"/>
    <w:multiLevelType w:val="multilevel"/>
    <w:tmpl w:val="894EE896"/>
    <w:lvl w:ilvl="0">
      <w:start w:val="1"/>
      <w:numFmt w:val="chineseCounting"/>
      <w:lvlText w:val="%1."/>
      <w:lvlJc w:val="left"/>
      <w:pPr>
        <w:tabs>
          <w:tab w:val="num" w:pos="420"/>
        </w:tabs>
        <w:ind w:left="420" w:hanging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chineseCounting"/>
      <w:lvlText w:val="%1.%2."/>
      <w:lvlJc w:val="left"/>
      <w:pPr>
        <w:tabs>
          <w:tab w:val="num" w:pos="102"/>
        </w:tabs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chineseCounting"/>
      <w:lvlText w:val="%3."/>
      <w:lvlJc w:val="left"/>
      <w:pPr>
        <w:tabs>
          <w:tab w:val="num" w:pos="102"/>
        </w:tabs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chineseCounting"/>
      <w:lvlText w:val="%4."/>
      <w:lvlJc w:val="left"/>
      <w:pPr>
        <w:tabs>
          <w:tab w:val="num" w:pos="102"/>
        </w:tabs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chineseCounting"/>
      <w:lvlText w:val="%5."/>
      <w:lvlJc w:val="left"/>
      <w:pPr>
        <w:tabs>
          <w:tab w:val="num" w:pos="102"/>
        </w:tabs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chineseCounting"/>
      <w:lvlText w:val="%6."/>
      <w:lvlJc w:val="left"/>
      <w:pPr>
        <w:tabs>
          <w:tab w:val="num" w:pos="102"/>
        </w:tabs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chineseCounting"/>
      <w:lvlText w:val="%7."/>
      <w:lvlJc w:val="left"/>
      <w:pPr>
        <w:tabs>
          <w:tab w:val="num" w:pos="102"/>
        </w:tabs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chineseCounting"/>
      <w:lvlText w:val="%8."/>
      <w:lvlJc w:val="left"/>
      <w:pPr>
        <w:tabs>
          <w:tab w:val="num" w:pos="102"/>
        </w:tabs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chineseCounting"/>
      <w:lvlText w:val="%9."/>
      <w:lvlJc w:val="left"/>
      <w:pPr>
        <w:tabs>
          <w:tab w:val="num" w:pos="102"/>
        </w:tabs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12">
    <w:nsid w:val="00000026"/>
    <w:multiLevelType w:val="multilevel"/>
    <w:tmpl w:val="894EE89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00000027"/>
    <w:multiLevelType w:val="multilevel"/>
    <w:tmpl w:val="894EE899"/>
    <w:lvl w:ilvl="0">
      <w:start w:val="1"/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hint="default"/>
        <w:position w:val="0"/>
        <w:sz w:val="21"/>
        <w:szCs w:val="21"/>
        <w:rtl w:val="0"/>
        <w:lang w:val="en-US"/>
      </w:rPr>
    </w:lvl>
    <w:lvl w:ilvl="1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2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3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4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5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6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7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8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</w:abstractNum>
  <w:abstractNum w:abstractNumId="14">
    <w:nsid w:val="00000029"/>
    <w:multiLevelType w:val="multilevel"/>
    <w:tmpl w:val="894EE89B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0000002A"/>
    <w:multiLevelType w:val="multilevel"/>
    <w:tmpl w:val="894EE89C"/>
    <w:lvl w:ilvl="0">
      <w:start w:val="1"/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bullet"/>
      <w:lvlText w:val="●"/>
      <w:lvlJc w:val="left"/>
      <w:pPr>
        <w:tabs>
          <w:tab w:val="num" w:pos="102"/>
        </w:tabs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16">
    <w:nsid w:val="0000002C"/>
    <w:multiLevelType w:val="multilevel"/>
    <w:tmpl w:val="894EE89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0000002D"/>
    <w:multiLevelType w:val="multilevel"/>
    <w:tmpl w:val="894EE89F"/>
    <w:lvl w:ilvl="0">
      <w:start w:val="1"/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hint="default"/>
        <w:position w:val="0"/>
        <w:sz w:val="21"/>
        <w:szCs w:val="21"/>
        <w:rtl w:val="0"/>
        <w:lang w:val="en-US"/>
      </w:rPr>
    </w:lvl>
    <w:lvl w:ilvl="1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2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3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4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5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6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7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8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</w:abstractNum>
  <w:abstractNum w:abstractNumId="18">
    <w:nsid w:val="0000002F"/>
    <w:multiLevelType w:val="multilevel"/>
    <w:tmpl w:val="894EE8A1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03435457"/>
    <w:multiLevelType w:val="hybridMultilevel"/>
    <w:tmpl w:val="724678A6"/>
    <w:lvl w:ilvl="0" w:tplc="CA6A0224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310A92F6">
      <w:start w:val="1"/>
      <w:numFmt w:val="decimal"/>
      <w:lvlText w:val="1.1.%3"/>
      <w:lvlJc w:val="right"/>
      <w:pPr>
        <w:ind w:left="168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0CCE7F04"/>
    <w:multiLevelType w:val="hybridMultilevel"/>
    <w:tmpl w:val="68EE09E6"/>
    <w:lvl w:ilvl="0" w:tplc="7FB4A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0F1E3445"/>
    <w:multiLevelType w:val="multilevel"/>
    <w:tmpl w:val="894EE872"/>
    <w:lvl w:ilvl="0">
      <w:start w:val="1"/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hint="default"/>
        <w:position w:val="0"/>
        <w:sz w:val="21"/>
        <w:szCs w:val="21"/>
        <w:rtl w:val="0"/>
        <w:lang w:val="en-US"/>
      </w:rPr>
    </w:lvl>
    <w:lvl w:ilvl="1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2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3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4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5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6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7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  <w:lvl w:ilvl="8">
      <w:start w:val="1"/>
      <w:numFmt w:val="bullet"/>
      <w:lvlText w:val="●"/>
      <w:lvlJc w:val="left"/>
      <w:pPr>
        <w:tabs>
          <w:tab w:val="num" w:pos="100"/>
        </w:tabs>
      </w:pPr>
      <w:rPr>
        <w:rFonts w:hint="default"/>
        <w:position w:val="0"/>
        <w:sz w:val="21"/>
        <w:szCs w:val="21"/>
        <w:rtl w:val="0"/>
        <w:lang w:val="en-US"/>
      </w:rPr>
    </w:lvl>
  </w:abstractNum>
  <w:abstractNum w:abstractNumId="22">
    <w:nsid w:val="0FCA7E2E"/>
    <w:multiLevelType w:val="hybridMultilevel"/>
    <w:tmpl w:val="DA06BA12"/>
    <w:lvl w:ilvl="0" w:tplc="310A92F6">
      <w:start w:val="1"/>
      <w:numFmt w:val="decimal"/>
      <w:lvlText w:val="1.1.%1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10B777A3"/>
    <w:multiLevelType w:val="hybridMultilevel"/>
    <w:tmpl w:val="2E32B762"/>
    <w:lvl w:ilvl="0" w:tplc="8190E29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C8E82282">
      <w:start w:val="1"/>
      <w:numFmt w:val="decimal"/>
      <w:lvlText w:val="1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2A413EA"/>
    <w:multiLevelType w:val="hybridMultilevel"/>
    <w:tmpl w:val="2B662FB2"/>
    <w:lvl w:ilvl="0" w:tplc="310A92F6">
      <w:start w:val="1"/>
      <w:numFmt w:val="decimal"/>
      <w:lvlText w:val="1.1.%1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87708E6"/>
    <w:multiLevelType w:val="hybridMultilevel"/>
    <w:tmpl w:val="2B662FB2"/>
    <w:lvl w:ilvl="0" w:tplc="310A92F6">
      <w:start w:val="1"/>
      <w:numFmt w:val="decimal"/>
      <w:lvlText w:val="1.1.%1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2BC559E6"/>
    <w:multiLevelType w:val="hybridMultilevel"/>
    <w:tmpl w:val="555C2348"/>
    <w:lvl w:ilvl="0" w:tplc="D138C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8C345F5"/>
    <w:multiLevelType w:val="hybridMultilevel"/>
    <w:tmpl w:val="2B662FB2"/>
    <w:lvl w:ilvl="0" w:tplc="310A92F6">
      <w:start w:val="1"/>
      <w:numFmt w:val="decimal"/>
      <w:lvlText w:val="1.1.%1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06F14CD"/>
    <w:multiLevelType w:val="hybridMultilevel"/>
    <w:tmpl w:val="2B662FB2"/>
    <w:lvl w:ilvl="0" w:tplc="310A92F6">
      <w:start w:val="1"/>
      <w:numFmt w:val="decimal"/>
      <w:lvlText w:val="1.1.%1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B3920C2"/>
    <w:multiLevelType w:val="hybridMultilevel"/>
    <w:tmpl w:val="99BE74EE"/>
    <w:lvl w:ilvl="0" w:tplc="CFDA6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F16518B"/>
    <w:multiLevelType w:val="hybridMultilevel"/>
    <w:tmpl w:val="88BAB970"/>
    <w:lvl w:ilvl="0" w:tplc="A824EEB8">
      <w:start w:val="1"/>
      <w:numFmt w:val="decimal"/>
      <w:lvlText w:val="1.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310A92F6">
      <w:start w:val="1"/>
      <w:numFmt w:val="decimal"/>
      <w:lvlText w:val="1.1.%3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2554999"/>
    <w:multiLevelType w:val="hybridMultilevel"/>
    <w:tmpl w:val="7CAE9D58"/>
    <w:lvl w:ilvl="0" w:tplc="C8E82282">
      <w:start w:val="1"/>
      <w:numFmt w:val="decimal"/>
      <w:lvlText w:val="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3BB6CDE"/>
    <w:multiLevelType w:val="hybridMultilevel"/>
    <w:tmpl w:val="2B662FB2"/>
    <w:lvl w:ilvl="0" w:tplc="310A92F6">
      <w:start w:val="1"/>
      <w:numFmt w:val="decimal"/>
      <w:lvlText w:val="1.1.%1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83F2E5C"/>
    <w:multiLevelType w:val="hybridMultilevel"/>
    <w:tmpl w:val="026AEDAC"/>
    <w:lvl w:ilvl="0" w:tplc="74FC56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D281FB4"/>
    <w:multiLevelType w:val="hybridMultilevel"/>
    <w:tmpl w:val="C56A0822"/>
    <w:lvl w:ilvl="0" w:tplc="C61E2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D4B5A4E"/>
    <w:multiLevelType w:val="hybridMultilevel"/>
    <w:tmpl w:val="2B662FB2"/>
    <w:lvl w:ilvl="0" w:tplc="310A92F6">
      <w:start w:val="1"/>
      <w:numFmt w:val="decimal"/>
      <w:lvlText w:val="1.1.%1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0AB5BCE"/>
    <w:multiLevelType w:val="hybridMultilevel"/>
    <w:tmpl w:val="A2F4DB30"/>
    <w:lvl w:ilvl="0" w:tplc="66925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8F01D84"/>
    <w:multiLevelType w:val="hybridMultilevel"/>
    <w:tmpl w:val="2B662FB2"/>
    <w:lvl w:ilvl="0" w:tplc="310A92F6">
      <w:start w:val="1"/>
      <w:numFmt w:val="decimal"/>
      <w:lvlText w:val="1.1.%1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D884DF2"/>
    <w:multiLevelType w:val="hybridMultilevel"/>
    <w:tmpl w:val="7CAE9D58"/>
    <w:lvl w:ilvl="0" w:tplc="C8E82282">
      <w:start w:val="1"/>
      <w:numFmt w:val="decimal"/>
      <w:lvlText w:val="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E063B2C"/>
    <w:multiLevelType w:val="hybridMultilevel"/>
    <w:tmpl w:val="A7E6CC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53A7136"/>
    <w:multiLevelType w:val="hybridMultilevel"/>
    <w:tmpl w:val="2B662FB2"/>
    <w:lvl w:ilvl="0" w:tplc="310A92F6">
      <w:start w:val="1"/>
      <w:numFmt w:val="decimal"/>
      <w:lvlText w:val="1.1.%1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7112BAF"/>
    <w:multiLevelType w:val="hybridMultilevel"/>
    <w:tmpl w:val="0FFCA49C"/>
    <w:lvl w:ilvl="0" w:tplc="310A92F6">
      <w:start w:val="1"/>
      <w:numFmt w:val="decimal"/>
      <w:lvlText w:val="1.1.%1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9"/>
  </w:num>
  <w:num w:numId="2">
    <w:abstractNumId w:val="23"/>
  </w:num>
  <w:num w:numId="3">
    <w:abstractNumId w:val="19"/>
  </w:num>
  <w:num w:numId="4">
    <w:abstractNumId w:val="21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31"/>
  </w:num>
  <w:num w:numId="11">
    <w:abstractNumId w:val="30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9"/>
  </w:num>
  <w:num w:numId="17">
    <w:abstractNumId w:val="10"/>
  </w:num>
  <w:num w:numId="18">
    <w:abstractNumId w:val="11"/>
  </w:num>
  <w:num w:numId="19">
    <w:abstractNumId w:val="12"/>
  </w:num>
  <w:num w:numId="20">
    <w:abstractNumId w:val="13"/>
  </w:num>
  <w:num w:numId="21">
    <w:abstractNumId w:val="14"/>
  </w:num>
  <w:num w:numId="22">
    <w:abstractNumId w:val="15"/>
  </w:num>
  <w:num w:numId="23">
    <w:abstractNumId w:val="16"/>
  </w:num>
  <w:num w:numId="24">
    <w:abstractNumId w:val="17"/>
  </w:num>
  <w:num w:numId="25">
    <w:abstractNumId w:val="18"/>
  </w:num>
  <w:num w:numId="26">
    <w:abstractNumId w:val="25"/>
  </w:num>
  <w:num w:numId="27">
    <w:abstractNumId w:val="41"/>
  </w:num>
  <w:num w:numId="28">
    <w:abstractNumId w:val="28"/>
  </w:num>
  <w:num w:numId="29">
    <w:abstractNumId w:val="32"/>
  </w:num>
  <w:num w:numId="30">
    <w:abstractNumId w:val="22"/>
  </w:num>
  <w:num w:numId="31">
    <w:abstractNumId w:val="20"/>
  </w:num>
  <w:num w:numId="32">
    <w:abstractNumId w:val="38"/>
  </w:num>
  <w:num w:numId="33">
    <w:abstractNumId w:val="37"/>
  </w:num>
  <w:num w:numId="34">
    <w:abstractNumId w:val="35"/>
  </w:num>
  <w:num w:numId="35">
    <w:abstractNumId w:val="27"/>
  </w:num>
  <w:num w:numId="36">
    <w:abstractNumId w:val="40"/>
  </w:num>
  <w:num w:numId="37">
    <w:abstractNumId w:val="36"/>
  </w:num>
  <w:num w:numId="38">
    <w:abstractNumId w:val="34"/>
  </w:num>
  <w:num w:numId="39">
    <w:abstractNumId w:val="29"/>
  </w:num>
  <w:num w:numId="40">
    <w:abstractNumId w:val="26"/>
  </w:num>
  <w:num w:numId="41">
    <w:abstractNumId w:val="33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4CE"/>
    <w:rsid w:val="000007AB"/>
    <w:rsid w:val="0001540F"/>
    <w:rsid w:val="000214F4"/>
    <w:rsid w:val="00033782"/>
    <w:rsid w:val="000470F4"/>
    <w:rsid w:val="0005128E"/>
    <w:rsid w:val="000514EB"/>
    <w:rsid w:val="00065F12"/>
    <w:rsid w:val="000701D8"/>
    <w:rsid w:val="00076BD7"/>
    <w:rsid w:val="000776A3"/>
    <w:rsid w:val="000A0818"/>
    <w:rsid w:val="000A7748"/>
    <w:rsid w:val="000B10D5"/>
    <w:rsid w:val="000B6D07"/>
    <w:rsid w:val="000C3791"/>
    <w:rsid w:val="000C3DAD"/>
    <w:rsid w:val="001054E1"/>
    <w:rsid w:val="00110A2D"/>
    <w:rsid w:val="001176B9"/>
    <w:rsid w:val="00124DD0"/>
    <w:rsid w:val="0012739E"/>
    <w:rsid w:val="00133F44"/>
    <w:rsid w:val="001547CF"/>
    <w:rsid w:val="00162689"/>
    <w:rsid w:val="00172149"/>
    <w:rsid w:val="001735DD"/>
    <w:rsid w:val="0018718E"/>
    <w:rsid w:val="0019465E"/>
    <w:rsid w:val="001A0548"/>
    <w:rsid w:val="001A3596"/>
    <w:rsid w:val="001B18A2"/>
    <w:rsid w:val="001B1F33"/>
    <w:rsid w:val="001B42EC"/>
    <w:rsid w:val="001B44CE"/>
    <w:rsid w:val="001C0AEB"/>
    <w:rsid w:val="001C2135"/>
    <w:rsid w:val="001C251E"/>
    <w:rsid w:val="001C2CF7"/>
    <w:rsid w:val="001E05F0"/>
    <w:rsid w:val="001E1BB1"/>
    <w:rsid w:val="001F3678"/>
    <w:rsid w:val="0021777F"/>
    <w:rsid w:val="00225108"/>
    <w:rsid w:val="00226DF7"/>
    <w:rsid w:val="00233437"/>
    <w:rsid w:val="0023544D"/>
    <w:rsid w:val="00265A6E"/>
    <w:rsid w:val="00281C40"/>
    <w:rsid w:val="00297AA3"/>
    <w:rsid w:val="002B1212"/>
    <w:rsid w:val="002B122F"/>
    <w:rsid w:val="002B1493"/>
    <w:rsid w:val="002B468D"/>
    <w:rsid w:val="002B7DF2"/>
    <w:rsid w:val="002E4032"/>
    <w:rsid w:val="002F0EA8"/>
    <w:rsid w:val="002F744A"/>
    <w:rsid w:val="003157E0"/>
    <w:rsid w:val="00332340"/>
    <w:rsid w:val="00347AD3"/>
    <w:rsid w:val="0037472F"/>
    <w:rsid w:val="003854F5"/>
    <w:rsid w:val="003A0C50"/>
    <w:rsid w:val="003A4B3E"/>
    <w:rsid w:val="003C2500"/>
    <w:rsid w:val="003E5D63"/>
    <w:rsid w:val="00405E4D"/>
    <w:rsid w:val="00406E7A"/>
    <w:rsid w:val="00432BF7"/>
    <w:rsid w:val="004400C6"/>
    <w:rsid w:val="0044169F"/>
    <w:rsid w:val="00456BC7"/>
    <w:rsid w:val="00460781"/>
    <w:rsid w:val="00465DF7"/>
    <w:rsid w:val="004767E6"/>
    <w:rsid w:val="00480315"/>
    <w:rsid w:val="00486FF8"/>
    <w:rsid w:val="00487FE4"/>
    <w:rsid w:val="004940CF"/>
    <w:rsid w:val="004A77A8"/>
    <w:rsid w:val="004B4499"/>
    <w:rsid w:val="004B4A48"/>
    <w:rsid w:val="004D1D60"/>
    <w:rsid w:val="004D71B5"/>
    <w:rsid w:val="004E1DC2"/>
    <w:rsid w:val="004F03C6"/>
    <w:rsid w:val="004F2A71"/>
    <w:rsid w:val="004F5B08"/>
    <w:rsid w:val="004F75C0"/>
    <w:rsid w:val="004F77BB"/>
    <w:rsid w:val="00513C25"/>
    <w:rsid w:val="00515074"/>
    <w:rsid w:val="00516533"/>
    <w:rsid w:val="00520ED8"/>
    <w:rsid w:val="0055116C"/>
    <w:rsid w:val="0055740F"/>
    <w:rsid w:val="00561C55"/>
    <w:rsid w:val="005711B5"/>
    <w:rsid w:val="00571FFB"/>
    <w:rsid w:val="005738D5"/>
    <w:rsid w:val="00580EE6"/>
    <w:rsid w:val="00583279"/>
    <w:rsid w:val="00584C2E"/>
    <w:rsid w:val="00593B75"/>
    <w:rsid w:val="005B7806"/>
    <w:rsid w:val="005C15FA"/>
    <w:rsid w:val="005C54DC"/>
    <w:rsid w:val="005C554E"/>
    <w:rsid w:val="005D76C2"/>
    <w:rsid w:val="005D7CF2"/>
    <w:rsid w:val="005E26E6"/>
    <w:rsid w:val="005F6BCC"/>
    <w:rsid w:val="00613A9F"/>
    <w:rsid w:val="00627B54"/>
    <w:rsid w:val="0063290F"/>
    <w:rsid w:val="00647BC2"/>
    <w:rsid w:val="00652AB6"/>
    <w:rsid w:val="006628F5"/>
    <w:rsid w:val="0066430C"/>
    <w:rsid w:val="0067114D"/>
    <w:rsid w:val="00680EAA"/>
    <w:rsid w:val="006A43D9"/>
    <w:rsid w:val="006B6DF5"/>
    <w:rsid w:val="006C316A"/>
    <w:rsid w:val="006D2DA7"/>
    <w:rsid w:val="006D6FA8"/>
    <w:rsid w:val="006F712C"/>
    <w:rsid w:val="0070422E"/>
    <w:rsid w:val="00726CCE"/>
    <w:rsid w:val="00743BB6"/>
    <w:rsid w:val="00745B0F"/>
    <w:rsid w:val="00751216"/>
    <w:rsid w:val="00767A47"/>
    <w:rsid w:val="00783287"/>
    <w:rsid w:val="00783803"/>
    <w:rsid w:val="00792F37"/>
    <w:rsid w:val="007A05BF"/>
    <w:rsid w:val="007C1459"/>
    <w:rsid w:val="007D76F6"/>
    <w:rsid w:val="007E23BC"/>
    <w:rsid w:val="007E6DD3"/>
    <w:rsid w:val="007E765F"/>
    <w:rsid w:val="007F2A7C"/>
    <w:rsid w:val="007F765B"/>
    <w:rsid w:val="008122F7"/>
    <w:rsid w:val="00817913"/>
    <w:rsid w:val="00823597"/>
    <w:rsid w:val="0083640E"/>
    <w:rsid w:val="008450E8"/>
    <w:rsid w:val="008561C3"/>
    <w:rsid w:val="0086223C"/>
    <w:rsid w:val="008636AF"/>
    <w:rsid w:val="00870775"/>
    <w:rsid w:val="00872A45"/>
    <w:rsid w:val="00877255"/>
    <w:rsid w:val="00881C7A"/>
    <w:rsid w:val="00893B7F"/>
    <w:rsid w:val="00897C92"/>
    <w:rsid w:val="008A610F"/>
    <w:rsid w:val="008A63B2"/>
    <w:rsid w:val="008B1836"/>
    <w:rsid w:val="008B6375"/>
    <w:rsid w:val="008C50C2"/>
    <w:rsid w:val="008D2FA1"/>
    <w:rsid w:val="008D381A"/>
    <w:rsid w:val="008D4991"/>
    <w:rsid w:val="00922AED"/>
    <w:rsid w:val="00934891"/>
    <w:rsid w:val="0093589A"/>
    <w:rsid w:val="009367FD"/>
    <w:rsid w:val="0095723C"/>
    <w:rsid w:val="009675C2"/>
    <w:rsid w:val="009A2F3D"/>
    <w:rsid w:val="009B176D"/>
    <w:rsid w:val="009B17E8"/>
    <w:rsid w:val="009D1E4E"/>
    <w:rsid w:val="009D6E13"/>
    <w:rsid w:val="009E53A1"/>
    <w:rsid w:val="009E6333"/>
    <w:rsid w:val="00A006C5"/>
    <w:rsid w:val="00A373DA"/>
    <w:rsid w:val="00A40005"/>
    <w:rsid w:val="00A4652C"/>
    <w:rsid w:val="00A469CF"/>
    <w:rsid w:val="00A50196"/>
    <w:rsid w:val="00A5265D"/>
    <w:rsid w:val="00A61FCE"/>
    <w:rsid w:val="00A76363"/>
    <w:rsid w:val="00A76650"/>
    <w:rsid w:val="00A76D2F"/>
    <w:rsid w:val="00A9151B"/>
    <w:rsid w:val="00A915FA"/>
    <w:rsid w:val="00A95CBC"/>
    <w:rsid w:val="00AA551B"/>
    <w:rsid w:val="00AD3F5E"/>
    <w:rsid w:val="00AE0AD5"/>
    <w:rsid w:val="00AF52FD"/>
    <w:rsid w:val="00B275A1"/>
    <w:rsid w:val="00B27C9F"/>
    <w:rsid w:val="00B34733"/>
    <w:rsid w:val="00B43DC0"/>
    <w:rsid w:val="00B675F1"/>
    <w:rsid w:val="00B6761D"/>
    <w:rsid w:val="00B7325C"/>
    <w:rsid w:val="00B735DD"/>
    <w:rsid w:val="00B74EF9"/>
    <w:rsid w:val="00B77453"/>
    <w:rsid w:val="00B777A9"/>
    <w:rsid w:val="00BA3CD8"/>
    <w:rsid w:val="00BB519B"/>
    <w:rsid w:val="00BC0561"/>
    <w:rsid w:val="00BC0D92"/>
    <w:rsid w:val="00BC1116"/>
    <w:rsid w:val="00BC1A40"/>
    <w:rsid w:val="00BC708A"/>
    <w:rsid w:val="00BD4939"/>
    <w:rsid w:val="00BD57BD"/>
    <w:rsid w:val="00BE2E1F"/>
    <w:rsid w:val="00BE7614"/>
    <w:rsid w:val="00BF05CA"/>
    <w:rsid w:val="00C01C0A"/>
    <w:rsid w:val="00C07F31"/>
    <w:rsid w:val="00C10976"/>
    <w:rsid w:val="00C21F5A"/>
    <w:rsid w:val="00C34A4E"/>
    <w:rsid w:val="00C42D0F"/>
    <w:rsid w:val="00C6273F"/>
    <w:rsid w:val="00C7167C"/>
    <w:rsid w:val="00C774CD"/>
    <w:rsid w:val="00C925A1"/>
    <w:rsid w:val="00CC4DDC"/>
    <w:rsid w:val="00CC774C"/>
    <w:rsid w:val="00CD2510"/>
    <w:rsid w:val="00CE2D36"/>
    <w:rsid w:val="00CE34A3"/>
    <w:rsid w:val="00CF1D62"/>
    <w:rsid w:val="00CF6968"/>
    <w:rsid w:val="00CF7E29"/>
    <w:rsid w:val="00D124AC"/>
    <w:rsid w:val="00D1511D"/>
    <w:rsid w:val="00D16587"/>
    <w:rsid w:val="00D32E94"/>
    <w:rsid w:val="00D560ED"/>
    <w:rsid w:val="00D61DED"/>
    <w:rsid w:val="00D832E1"/>
    <w:rsid w:val="00D920D6"/>
    <w:rsid w:val="00DA5080"/>
    <w:rsid w:val="00DB0CFD"/>
    <w:rsid w:val="00DC0E6A"/>
    <w:rsid w:val="00DD521E"/>
    <w:rsid w:val="00DE0A30"/>
    <w:rsid w:val="00E2548F"/>
    <w:rsid w:val="00E338C0"/>
    <w:rsid w:val="00E34A46"/>
    <w:rsid w:val="00E628F2"/>
    <w:rsid w:val="00E73CCF"/>
    <w:rsid w:val="00E812F8"/>
    <w:rsid w:val="00E9551D"/>
    <w:rsid w:val="00EA6AF1"/>
    <w:rsid w:val="00EE03A5"/>
    <w:rsid w:val="00F15253"/>
    <w:rsid w:val="00F31AD2"/>
    <w:rsid w:val="00F44512"/>
    <w:rsid w:val="00F44E69"/>
    <w:rsid w:val="00F47709"/>
    <w:rsid w:val="00F51FD1"/>
    <w:rsid w:val="00F52E66"/>
    <w:rsid w:val="00F54AF5"/>
    <w:rsid w:val="00F60823"/>
    <w:rsid w:val="00F63020"/>
    <w:rsid w:val="00F77071"/>
    <w:rsid w:val="00F7710E"/>
    <w:rsid w:val="00F87EFB"/>
    <w:rsid w:val="00F92E46"/>
    <w:rsid w:val="00F96B48"/>
    <w:rsid w:val="00FB174A"/>
    <w:rsid w:val="00FC2384"/>
    <w:rsid w:val="00FE50EE"/>
    <w:rsid w:val="00FE51D3"/>
    <w:rsid w:val="00FE685B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75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01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01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7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75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7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75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75F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B675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675F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675F1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CC774C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C774C"/>
    <w:rPr>
      <w:color w:val="800080" w:themeColor="followedHyperlink"/>
      <w:u w:val="single"/>
    </w:rPr>
  </w:style>
  <w:style w:type="paragraph" w:customStyle="1" w:styleId="10">
    <w:name w:val="正文1"/>
    <w:autoRedefine/>
    <w:rsid w:val="000701D8"/>
    <w:pPr>
      <w:widowControl w:val="0"/>
      <w:pBdr>
        <w:top w:val="none" w:sz="16" w:space="0" w:color="000000"/>
        <w:left w:val="none" w:sz="16" w:space="0" w:color="000000"/>
        <w:bottom w:val="none" w:sz="16" w:space="0" w:color="000000"/>
        <w:right w:val="none" w:sz="16" w:space="0" w:color="000000"/>
      </w:pBdr>
      <w:jc w:val="both"/>
    </w:pPr>
    <w:rPr>
      <w:rFonts w:ascii="Times New Roman" w:eastAsia="Arial Unicode MS" w:hAnsi="Arial Unicode MS" w:cs="Arial Unicode MS"/>
      <w:color w:val="000000"/>
      <w:szCs w:val="21"/>
      <w:u w:color="000000"/>
    </w:rPr>
  </w:style>
  <w:style w:type="numbering" w:customStyle="1" w:styleId="List0">
    <w:name w:val="List 0"/>
    <w:basedOn w:val="a2"/>
    <w:autoRedefine/>
    <w:semiHidden/>
    <w:rsid w:val="000701D8"/>
  </w:style>
  <w:style w:type="numbering" w:customStyle="1" w:styleId="List1">
    <w:name w:val="List 1"/>
    <w:basedOn w:val="a2"/>
    <w:semiHidden/>
    <w:rsid w:val="000701D8"/>
  </w:style>
  <w:style w:type="numbering" w:customStyle="1" w:styleId="21">
    <w:name w:val="列表 21"/>
    <w:basedOn w:val="a2"/>
    <w:semiHidden/>
    <w:rsid w:val="000701D8"/>
  </w:style>
  <w:style w:type="character" w:customStyle="1" w:styleId="2Char">
    <w:name w:val="标题 2 Char"/>
    <w:basedOn w:val="a0"/>
    <w:link w:val="2"/>
    <w:uiPriority w:val="9"/>
    <w:rsid w:val="000701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01D8"/>
    <w:rPr>
      <w:b/>
      <w:bCs/>
      <w:sz w:val="32"/>
      <w:szCs w:val="32"/>
    </w:rPr>
  </w:style>
  <w:style w:type="numbering" w:customStyle="1" w:styleId="31">
    <w:name w:val="列表 31"/>
    <w:basedOn w:val="a2"/>
    <w:semiHidden/>
    <w:rsid w:val="000701D8"/>
  </w:style>
  <w:style w:type="numbering" w:customStyle="1" w:styleId="41">
    <w:name w:val="列表 41"/>
    <w:basedOn w:val="a2"/>
    <w:semiHidden/>
    <w:rsid w:val="000701D8"/>
  </w:style>
  <w:style w:type="numbering" w:customStyle="1" w:styleId="51">
    <w:name w:val="列表 51"/>
    <w:basedOn w:val="a2"/>
    <w:autoRedefine/>
    <w:semiHidden/>
    <w:rsid w:val="000701D8"/>
  </w:style>
  <w:style w:type="numbering" w:customStyle="1" w:styleId="List12">
    <w:name w:val="List 12"/>
    <w:basedOn w:val="a2"/>
    <w:autoRedefine/>
    <w:semiHidden/>
    <w:rsid w:val="00281C40"/>
  </w:style>
  <w:style w:type="numbering" w:customStyle="1" w:styleId="List13">
    <w:name w:val="List 13"/>
    <w:basedOn w:val="a2"/>
    <w:autoRedefine/>
    <w:semiHidden/>
    <w:rsid w:val="00281C40"/>
  </w:style>
  <w:style w:type="numbering" w:customStyle="1" w:styleId="List14">
    <w:name w:val="List 14"/>
    <w:basedOn w:val="a2"/>
    <w:semiHidden/>
    <w:rsid w:val="00281C40"/>
  </w:style>
  <w:style w:type="numbering" w:customStyle="1" w:styleId="List15">
    <w:name w:val="List 15"/>
    <w:basedOn w:val="a2"/>
    <w:semiHidden/>
    <w:rsid w:val="00281C40"/>
  </w:style>
  <w:style w:type="paragraph" w:styleId="a9">
    <w:name w:val="Balloon Text"/>
    <w:basedOn w:val="a"/>
    <w:link w:val="Char2"/>
    <w:uiPriority w:val="99"/>
    <w:semiHidden/>
    <w:unhideWhenUsed/>
    <w:rsid w:val="001735D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735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75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01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01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7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75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7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75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75F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B675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675F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675F1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CC774C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C774C"/>
    <w:rPr>
      <w:color w:val="800080" w:themeColor="followedHyperlink"/>
      <w:u w:val="single"/>
    </w:rPr>
  </w:style>
  <w:style w:type="paragraph" w:customStyle="1" w:styleId="10">
    <w:name w:val="正文1"/>
    <w:autoRedefine/>
    <w:rsid w:val="000701D8"/>
    <w:pPr>
      <w:widowControl w:val="0"/>
      <w:pBdr>
        <w:top w:val="none" w:sz="16" w:space="0" w:color="000000"/>
        <w:left w:val="none" w:sz="16" w:space="0" w:color="000000"/>
        <w:bottom w:val="none" w:sz="16" w:space="0" w:color="000000"/>
        <w:right w:val="none" w:sz="16" w:space="0" w:color="000000"/>
      </w:pBdr>
      <w:jc w:val="both"/>
    </w:pPr>
    <w:rPr>
      <w:rFonts w:ascii="Times New Roman" w:eastAsia="Arial Unicode MS" w:hAnsi="Arial Unicode MS" w:cs="Arial Unicode MS"/>
      <w:color w:val="000000"/>
      <w:szCs w:val="21"/>
      <w:u w:color="000000"/>
    </w:rPr>
  </w:style>
  <w:style w:type="numbering" w:customStyle="1" w:styleId="List0">
    <w:name w:val="List 0"/>
    <w:basedOn w:val="a2"/>
    <w:autoRedefine/>
    <w:semiHidden/>
    <w:rsid w:val="000701D8"/>
  </w:style>
  <w:style w:type="numbering" w:customStyle="1" w:styleId="List1">
    <w:name w:val="List 1"/>
    <w:basedOn w:val="a2"/>
    <w:semiHidden/>
    <w:rsid w:val="000701D8"/>
  </w:style>
  <w:style w:type="numbering" w:customStyle="1" w:styleId="21">
    <w:name w:val="列表 21"/>
    <w:basedOn w:val="a2"/>
    <w:semiHidden/>
    <w:rsid w:val="000701D8"/>
  </w:style>
  <w:style w:type="character" w:customStyle="1" w:styleId="2Char">
    <w:name w:val="标题 2 Char"/>
    <w:basedOn w:val="a0"/>
    <w:link w:val="2"/>
    <w:uiPriority w:val="9"/>
    <w:rsid w:val="000701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01D8"/>
    <w:rPr>
      <w:b/>
      <w:bCs/>
      <w:sz w:val="32"/>
      <w:szCs w:val="32"/>
    </w:rPr>
  </w:style>
  <w:style w:type="numbering" w:customStyle="1" w:styleId="31">
    <w:name w:val="列表 31"/>
    <w:basedOn w:val="a2"/>
    <w:semiHidden/>
    <w:rsid w:val="000701D8"/>
  </w:style>
  <w:style w:type="numbering" w:customStyle="1" w:styleId="41">
    <w:name w:val="列表 41"/>
    <w:basedOn w:val="a2"/>
    <w:semiHidden/>
    <w:rsid w:val="000701D8"/>
  </w:style>
  <w:style w:type="numbering" w:customStyle="1" w:styleId="51">
    <w:name w:val="列表 51"/>
    <w:basedOn w:val="a2"/>
    <w:autoRedefine/>
    <w:semiHidden/>
    <w:rsid w:val="000701D8"/>
  </w:style>
  <w:style w:type="numbering" w:customStyle="1" w:styleId="List12">
    <w:name w:val="List 12"/>
    <w:basedOn w:val="a2"/>
    <w:autoRedefine/>
    <w:semiHidden/>
    <w:rsid w:val="00281C40"/>
  </w:style>
  <w:style w:type="numbering" w:customStyle="1" w:styleId="List13">
    <w:name w:val="List 13"/>
    <w:basedOn w:val="a2"/>
    <w:autoRedefine/>
    <w:semiHidden/>
    <w:rsid w:val="00281C40"/>
  </w:style>
  <w:style w:type="numbering" w:customStyle="1" w:styleId="List14">
    <w:name w:val="List 14"/>
    <w:basedOn w:val="a2"/>
    <w:semiHidden/>
    <w:rsid w:val="00281C40"/>
  </w:style>
  <w:style w:type="numbering" w:customStyle="1" w:styleId="List15">
    <w:name w:val="List 15"/>
    <w:basedOn w:val="a2"/>
    <w:semiHidden/>
    <w:rsid w:val="00281C40"/>
  </w:style>
  <w:style w:type="paragraph" w:styleId="a9">
    <w:name w:val="Balloon Text"/>
    <w:basedOn w:val="a"/>
    <w:link w:val="Char2"/>
    <w:uiPriority w:val="99"/>
    <w:semiHidden/>
    <w:unhideWhenUsed/>
    <w:rsid w:val="001735D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735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localhost/api/platform/flow/sav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/api/platform/flow/save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localhost/api/platform/flow/sav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/api/platform/flow/sav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9D337-912D-4942-8BD4-138169170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5</Pages>
  <Words>587</Words>
  <Characters>3351</Characters>
  <Application>Microsoft Office Word</Application>
  <DocSecurity>0</DocSecurity>
  <Lines>27</Lines>
  <Paragraphs>7</Paragraphs>
  <ScaleCrop>false</ScaleCrop>
  <Company>wxf</Company>
  <LinksUpToDate>false</LinksUpToDate>
  <CharactersWithSpaces>3931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wxf</dc:creator>
  <cp:keywords/>
  <dc:description/>
  <cp:lastModifiedBy>User</cp:lastModifiedBy>
  <cp:revision>242</cp:revision>
  <dcterms:created xsi:type="dcterms:W3CDTF">2016-05-27T05:27:00Z</dcterms:created>
  <dcterms:modified xsi:type="dcterms:W3CDTF">2016-06-23T13:37:00Z</dcterms:modified>
</cp:coreProperties>
</file>